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12F3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4AA4E040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323BC759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3A5B81D7" w14:textId="77777777" w:rsidR="00774C9B" w:rsidRPr="00774C9B" w:rsidRDefault="00774C9B" w:rsidP="00774C9B">
      <w:pPr>
        <w:rPr>
          <w:sz w:val="28"/>
          <w:lang w:val="ru-RU"/>
        </w:rPr>
      </w:pPr>
    </w:p>
    <w:p w14:paraId="6390ED25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49E68EB0" w14:textId="77777777" w:rsidR="00FE3008" w:rsidRPr="00FE3008" w:rsidRDefault="00FE3008" w:rsidP="00FE3008">
      <w:pPr>
        <w:jc w:val="center"/>
        <w:rPr>
          <w:lang w:val="ru-RU"/>
        </w:rPr>
      </w:pPr>
    </w:p>
    <w:p w14:paraId="2CFCE582" w14:textId="77777777" w:rsidR="00FE3008" w:rsidRPr="00FE3008" w:rsidRDefault="00FE3008" w:rsidP="00FE3008">
      <w:pPr>
        <w:jc w:val="center"/>
        <w:rPr>
          <w:lang w:val="ru-RU"/>
        </w:rPr>
      </w:pPr>
    </w:p>
    <w:p w14:paraId="7CFD7175" w14:textId="77777777" w:rsidR="00FE3008" w:rsidRPr="00FE3008" w:rsidRDefault="00FE3008" w:rsidP="00FE3008">
      <w:pPr>
        <w:jc w:val="center"/>
        <w:rPr>
          <w:lang w:val="ru-RU"/>
        </w:rPr>
      </w:pPr>
    </w:p>
    <w:p w14:paraId="21F68F6A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0AE89D5E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8E9DA0B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E5EA8FE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085FFAC" w14:textId="77777777" w:rsidR="00AE31FD" w:rsidRPr="0044251F" w:rsidRDefault="00C37D13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3A6ABE">
        <w:rPr>
          <w:rFonts w:ascii="Times New Roman" w:hAnsi="Times New Roman" w:cs="Times New Roman"/>
          <w:sz w:val="32"/>
          <w:szCs w:val="32"/>
          <w:lang w:val="ru-RU"/>
        </w:rPr>
        <w:t>6</w:t>
      </w:r>
    </w:p>
    <w:p w14:paraId="5FAE5CCC" w14:textId="77777777" w:rsidR="0044251F" w:rsidRDefault="00AE31FD" w:rsidP="00AE31FD">
      <w:pPr>
        <w:spacing w:after="0"/>
        <w:jc w:val="center"/>
        <w:rPr>
          <w:bCs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44251F">
        <w:rPr>
          <w:bCs/>
          <w:sz w:val="32"/>
          <w:szCs w:val="32"/>
          <w:lang w:val="ru-RU"/>
        </w:rPr>
        <w:t xml:space="preserve">Защищенный и реальный режим процессора. </w:t>
      </w:r>
    </w:p>
    <w:p w14:paraId="3F2AECEE" w14:textId="77777777" w:rsidR="00AE31FD" w:rsidRDefault="0044251F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>Переход из одного режима в другой и обработка прерываний</w:t>
      </w:r>
      <w:r w:rsidR="00AE31FD"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6CD032BC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A37530E" w14:textId="77777777" w:rsidR="0044251F" w:rsidRPr="00135776" w:rsidRDefault="0044251F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77A0433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EFFD045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6E5ECA9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1DB50A81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560BB0C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AF4A070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5BBC3CE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F536485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D43FC04" w14:textId="77777777" w:rsidR="00AE31FD" w:rsidRPr="000D1D7A" w:rsidRDefault="00AE31FD" w:rsidP="00CB62B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14:paraId="0427D3B0" w14:textId="5C74073A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8D40B2">
        <w:rPr>
          <w:rFonts w:ascii="Times New Roman" w:hAnsi="Times New Roman" w:cs="Times New Roman"/>
          <w:sz w:val="28"/>
          <w:lang w:val="ru-RU"/>
        </w:rPr>
        <w:t>2</w:t>
      </w:r>
      <w:r w:rsidR="00CB62B9">
        <w:rPr>
          <w:rFonts w:ascii="Times New Roman" w:hAnsi="Times New Roman" w:cs="Times New Roman"/>
          <w:sz w:val="28"/>
          <w:lang w:val="ru-RU"/>
        </w:rPr>
        <w:t>5050</w:t>
      </w:r>
      <w:r w:rsidR="008D40B2">
        <w:rPr>
          <w:rFonts w:ascii="Times New Roman" w:hAnsi="Times New Roman" w:cs="Times New Roman"/>
          <w:sz w:val="28"/>
          <w:lang w:val="ru-RU"/>
        </w:rPr>
        <w:t>2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06F0BD30" w14:textId="60D09300" w:rsidR="00AE31FD" w:rsidRPr="00651CEE" w:rsidRDefault="008D40B2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proofErr w:type="spellStart"/>
      <w:r w:rsidRPr="008D40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Потейчук</w:t>
      </w:r>
      <w:proofErr w:type="spellEnd"/>
      <w:r w:rsidRPr="008D40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О.В.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14:paraId="5C96A165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9BA7A0F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1E9472D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D5C45E5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7F20CAD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BDD2251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D7A2C42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300A79C" w14:textId="77777777" w:rsidR="00AE31FD" w:rsidRDefault="003A6AB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2023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1B2AD807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55AE3B8A" w14:textId="77777777" w:rsidR="00BA6D55" w:rsidRDefault="00BA6D55" w:rsidP="00BD7E3A">
      <w:pPr>
        <w:pStyle w:val="ac"/>
        <w:jc w:val="left"/>
        <w:rPr>
          <w:sz w:val="28"/>
          <w:szCs w:val="28"/>
        </w:rPr>
      </w:pPr>
    </w:p>
    <w:p w14:paraId="182F036A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Написать программу, которая выполняет следующие действия:</w:t>
      </w:r>
    </w:p>
    <w:p w14:paraId="5EA2AAA9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Переход из реального режима в защищенный.</w:t>
      </w:r>
    </w:p>
    <w:p w14:paraId="2179F53B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Перехватывает аппаратное прерывание от клавиатуры, в обработчике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которого считываются скан-коды клавиш и выводятся на экран. По нажатию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клавиши «</w:t>
      </w:r>
      <w:proofErr w:type="spellStart"/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esc</w:t>
      </w:r>
      <w:proofErr w:type="spellEnd"/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» осуществляется обратный переход в реальный режим.</w:t>
      </w:r>
    </w:p>
    <w:p w14:paraId="5EC1981F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Перехватывает аппаратное прерывание от таймера, в обработчике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которого отсчитывает секунды и выводит их на экран. По истечении времени,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введенного при старте программы осуществляется обратный переход в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реальный режим.</w:t>
      </w:r>
    </w:p>
    <w:p w14:paraId="43F5C63D" w14:textId="77777777" w:rsidR="003C1E9C" w:rsidRDefault="003C1E9C" w:rsidP="00BD7E3A">
      <w:pPr>
        <w:pStyle w:val="ac"/>
        <w:jc w:val="left"/>
        <w:rPr>
          <w:b w:val="0"/>
          <w:sz w:val="28"/>
          <w:szCs w:val="28"/>
        </w:rPr>
      </w:pPr>
    </w:p>
    <w:p w14:paraId="46C2D7FE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3BE51034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5DAB6811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1) Вводим время нахождения в защищенном режиме в секундах.</w:t>
      </w:r>
    </w:p>
    <w:p w14:paraId="13C43177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2) Настраиваем таймер на частоту 20 Гц.</w:t>
      </w:r>
    </w:p>
    <w:p w14:paraId="68AA5B2C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3) Загружаем линейные адреса сегментов в дескрипторы.</w:t>
      </w:r>
    </w:p>
    <w:p w14:paraId="6A78A8FC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4) Загружаем таблицу глобальных дескрипторов в регистр </w:t>
      </w:r>
      <w:proofErr w:type="spellStart"/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gdtr</w:t>
      </w:r>
      <w:proofErr w:type="spellEnd"/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.</w:t>
      </w:r>
    </w:p>
    <w:p w14:paraId="31F7AB02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5) Запрещаем прерываний.</w:t>
      </w:r>
    </w:p>
    <w:p w14:paraId="05682EF1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6) Сохраняем маски прерываний.</w:t>
      </w:r>
    </w:p>
    <w:p w14:paraId="08DD8468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7) Инициализируем контроллеры.</w:t>
      </w:r>
    </w:p>
    <w:p w14:paraId="352D4DBE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8) Загружаем таблицу дескрипторов исключений в регистр </w:t>
      </w:r>
      <w:proofErr w:type="spellStart"/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idtr</w:t>
      </w:r>
      <w:proofErr w:type="spellEnd"/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.</w:t>
      </w:r>
    </w:p>
    <w:p w14:paraId="260C4233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9) Переходим в защищенный режим.</w:t>
      </w:r>
    </w:p>
    <w:p w14:paraId="3F545FA4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10) Загружаем селекторы в регистры сегментов.</w:t>
      </w:r>
    </w:p>
    <w:p w14:paraId="22E5EA80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11) Разрешаем прерывания.</w:t>
      </w:r>
    </w:p>
    <w:p w14:paraId="6961F4C2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12) Производится обработка прерываний от клавиатуры и таймера.</w:t>
      </w:r>
    </w:p>
    <w:p w14:paraId="6DF7A285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13) Запрещаем прерываний.</w:t>
      </w:r>
    </w:p>
    <w:p w14:paraId="5022C5AC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14) Настраиваем теневые регистры сегментов для работы в реальном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режиме.</w:t>
      </w:r>
    </w:p>
    <w:p w14:paraId="61062CFA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15) Переходим в реальный режим.</w:t>
      </w:r>
    </w:p>
    <w:p w14:paraId="44F85653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16) Восстанавливаем значения сегментов.</w:t>
      </w:r>
    </w:p>
    <w:p w14:paraId="06149063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17) Восстанавливаем таблицу векторов прерываний.</w:t>
      </w:r>
    </w:p>
    <w:p w14:paraId="5DF3DE76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18) Инициализируем контроллеры.</w:t>
      </w:r>
    </w:p>
    <w:p w14:paraId="6FAA2D0E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19) Восстанавливаем маски прерываний.</w:t>
      </w:r>
    </w:p>
    <w:p w14:paraId="6E8F6A45" w14:textId="77777777" w:rsidR="00FE0EB7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20) Завершае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м</w:t>
      </w: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.</w:t>
      </w:r>
    </w:p>
    <w:p w14:paraId="0EECC065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</w:p>
    <w:p w14:paraId="2B9DA8C0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5A5FA138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21B8C886" w14:textId="77777777"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14:paraId="48F174BA" w14:textId="77777777" w:rsidR="00ED38C3" w:rsidRDefault="00ED38C3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7217D85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.386P</w:t>
      </w:r>
    </w:p>
    <w:p w14:paraId="17D25F9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.MODEL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LARGE</w:t>
      </w:r>
    </w:p>
    <w:p w14:paraId="7CAAC8E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EEA089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3358EF4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CODE_RM segment para use16                      </w:t>
      </w:r>
    </w:p>
    <w:p w14:paraId="75DFA5B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CODE_RM_BEGIN   = $</w:t>
      </w:r>
    </w:p>
    <w:p w14:paraId="1FE56F8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assume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cs:CODE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_RM,DS:DATA,ES:DATA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</w:t>
      </w:r>
    </w:p>
    <w:p w14:paraId="3FF3F58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START:</w:t>
      </w:r>
    </w:p>
    <w:p w14:paraId="0D1FA02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ax,DATA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114EC22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157BBD9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</w:t>
      </w:r>
    </w:p>
    <w:p w14:paraId="47253F1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dx,MSG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_ENTER</w:t>
      </w:r>
      <w:proofErr w:type="spellEnd"/>
    </w:p>
    <w:p w14:paraId="7AF3460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14:paraId="61D1619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389AA85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2039D9F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;;;;;;;;;;;;;;;;;;;;;;;;;;;;;;;;;;;;;;;;;;;;;;;;;;;;;;;;;;;;;;;;;;;;;;;;;;;;;;;;</w:t>
      </w:r>
    </w:p>
    <w:p w14:paraId="666ACA7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push ax </w:t>
      </w:r>
    </w:p>
    <w:p w14:paraId="29E52D5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push dx</w:t>
      </w:r>
    </w:p>
    <w:p w14:paraId="580A1A3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dx,POINT</w:t>
      </w:r>
      <w:proofErr w:type="spellEnd"/>
      <w:proofErr w:type="gramEnd"/>
    </w:p>
    <w:p w14:paraId="169D344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14:paraId="27EB88B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11E9D20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pop ax</w:t>
      </w:r>
    </w:p>
    <w:p w14:paraId="522AB9F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pop dx</w:t>
      </w:r>
    </w:p>
    <w:p w14:paraId="4C2E3D9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;;;;;;;;;;;;;;;;;;;;;;;;;;;;;;;;;;;;;;;;;;;;;;;;;;;;;;;;;;;;;;;;;;;;;;;;;;;;;;;;</w:t>
      </w:r>
    </w:p>
    <w:p w14:paraId="24FE589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4C98BD2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INPUT                                  </w:t>
      </w:r>
    </w:p>
    <w:p w14:paraId="1A9D01B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ds:[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TIME], al</w:t>
      </w:r>
    </w:p>
    <w:p w14:paraId="1456C78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FILL_CR_0_BUFFER_RM</w:t>
      </w:r>
    </w:p>
    <w:p w14:paraId="60326DC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dx, BUFFER_CR_0_RM</w:t>
      </w:r>
    </w:p>
    <w:p w14:paraId="09AA20F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 9h</w:t>
      </w:r>
    </w:p>
    <w:p w14:paraId="5EBE997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5113256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dx,MSG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_HELLO</w:t>
      </w:r>
      <w:proofErr w:type="spellEnd"/>
    </w:p>
    <w:p w14:paraId="668DD35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14:paraId="69F1163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60EEB1A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ah,7h</w:t>
      </w:r>
    </w:p>
    <w:p w14:paraId="4022DDF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                                   </w:t>
      </w:r>
    </w:p>
    <w:p w14:paraId="14AA155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PREPARE_RTC:                                    </w:t>
      </w:r>
    </w:p>
    <w:p w14:paraId="5C015E7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al,0Bh</w:t>
      </w:r>
    </w:p>
    <w:p w14:paraId="3B917CA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70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5767FDD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,71h                                  </w:t>
      </w:r>
    </w:p>
    <w:p w14:paraId="4B810B0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or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,00000100b                            </w:t>
      </w:r>
    </w:p>
    <w:p w14:paraId="3090C5B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71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3CFCC8F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ENABLE_A20:                                     </w:t>
      </w:r>
    </w:p>
    <w:p w14:paraId="48B7091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,92h                                                                              </w:t>
      </w:r>
    </w:p>
    <w:p w14:paraId="30E3C0B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or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,2                                    </w:t>
      </w:r>
    </w:p>
    <w:p w14:paraId="2C66249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92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</w:t>
      </w:r>
    </w:p>
    <w:p w14:paraId="6597BB4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SAVE_MASK:                                      </w:t>
      </w:r>
    </w:p>
    <w:p w14:paraId="08F98D7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,21h</w:t>
      </w:r>
    </w:p>
    <w:p w14:paraId="68B581F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INT_MASK_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M,al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</w:t>
      </w:r>
    </w:p>
    <w:p w14:paraId="1648029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,0A1h</w:t>
      </w:r>
    </w:p>
    <w:p w14:paraId="6397A86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INT_MASK_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S,al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</w:t>
      </w:r>
    </w:p>
    <w:p w14:paraId="4C25546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DISABLE_INTERRUPTS:                             </w:t>
      </w:r>
    </w:p>
    <w:p w14:paraId="4F25034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14:paraId="59FCD77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,70h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53E40F4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or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al,10000000b                            </w:t>
      </w:r>
    </w:p>
    <w:p w14:paraId="6F2A34E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70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</w:p>
    <w:p w14:paraId="413DAC7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nop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                                    </w:t>
      </w:r>
    </w:p>
    <w:p w14:paraId="760EEE0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LOAD_GDT:                                       </w:t>
      </w:r>
    </w:p>
    <w:p w14:paraId="35CE92B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ax,DATA</w:t>
      </w:r>
      <w:proofErr w:type="spellEnd"/>
      <w:proofErr w:type="gramEnd"/>
    </w:p>
    <w:p w14:paraId="50DEEF8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dl,ah</w:t>
      </w:r>
      <w:proofErr w:type="spellEnd"/>
      <w:proofErr w:type="gramEnd"/>
    </w:p>
    <w:p w14:paraId="1397528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dh,dh</w:t>
      </w:r>
      <w:proofErr w:type="spellEnd"/>
      <w:proofErr w:type="gramEnd"/>
    </w:p>
    <w:p w14:paraId="2F46BC8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ax,4</w:t>
      </w:r>
    </w:p>
    <w:p w14:paraId="47BB173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dx,4</w:t>
      </w:r>
    </w:p>
    <w:p w14:paraId="6F76EEE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si,ax</w:t>
      </w:r>
      <w:proofErr w:type="spellEnd"/>
      <w:proofErr w:type="gramEnd"/>
    </w:p>
    <w:p w14:paraId="40B7DDC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di,dx</w:t>
      </w:r>
      <w:proofErr w:type="spellEnd"/>
      <w:proofErr w:type="gramEnd"/>
    </w:p>
    <w:p w14:paraId="68C4B8D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WRITE_GDT:                                      </w:t>
      </w:r>
    </w:p>
    <w:p w14:paraId="5DF4193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bx,GDT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_GDT</w:t>
      </w:r>
      <w:proofErr w:type="spellEnd"/>
    </w:p>
    <w:p w14:paraId="787888F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ax,si</w:t>
      </w:r>
      <w:proofErr w:type="spellEnd"/>
      <w:proofErr w:type="gramEnd"/>
    </w:p>
    <w:p w14:paraId="432BE6E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dx,di</w:t>
      </w:r>
      <w:proofErr w:type="spellEnd"/>
      <w:proofErr w:type="gramEnd"/>
    </w:p>
    <w:p w14:paraId="06458D4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ax,offset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GDT</w:t>
      </w:r>
    </w:p>
    <w:p w14:paraId="3549851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adc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dx,0</w:t>
      </w:r>
    </w:p>
    <w:p w14:paraId="60842C0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],ax</w:t>
      </w:r>
      <w:proofErr w:type="gramEnd"/>
    </w:p>
    <w:p w14:paraId="4999225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</w:p>
    <w:p w14:paraId="12C746B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],dh</w:t>
      </w:r>
      <w:proofErr w:type="gramEnd"/>
    </w:p>
    <w:p w14:paraId="01F1800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WRITE_CODE_RM:                                  </w:t>
      </w:r>
    </w:p>
    <w:p w14:paraId="28CA3FD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bx,GDT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_CODE_RM</w:t>
      </w:r>
      <w:proofErr w:type="spellEnd"/>
    </w:p>
    <w:p w14:paraId="71FF57F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ax,cs</w:t>
      </w:r>
      <w:proofErr w:type="spellEnd"/>
      <w:proofErr w:type="gramEnd"/>
    </w:p>
    <w:p w14:paraId="6BDEBF8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dh,dh</w:t>
      </w:r>
      <w:proofErr w:type="spellEnd"/>
      <w:proofErr w:type="gramEnd"/>
    </w:p>
    <w:p w14:paraId="5B66706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dl,ah</w:t>
      </w:r>
      <w:proofErr w:type="spellEnd"/>
      <w:proofErr w:type="gramEnd"/>
    </w:p>
    <w:p w14:paraId="03F277C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ax,4</w:t>
      </w:r>
    </w:p>
    <w:p w14:paraId="07EA0A2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dx,4</w:t>
      </w:r>
    </w:p>
    <w:p w14:paraId="389338A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],ax</w:t>
      </w:r>
      <w:proofErr w:type="gramEnd"/>
    </w:p>
    <w:p w14:paraId="02F04B8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</w:p>
    <w:p w14:paraId="578D9DF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],dh</w:t>
      </w:r>
      <w:proofErr w:type="gramEnd"/>
    </w:p>
    <w:p w14:paraId="6EF190C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WRITE_DATA:                                     </w:t>
      </w:r>
    </w:p>
    <w:p w14:paraId="444C0BC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bx,GDT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_DATA</w:t>
      </w:r>
      <w:proofErr w:type="spellEnd"/>
    </w:p>
    <w:p w14:paraId="346D3AF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ax,si</w:t>
      </w:r>
      <w:proofErr w:type="spellEnd"/>
      <w:proofErr w:type="gramEnd"/>
    </w:p>
    <w:p w14:paraId="5D7D10B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dx,di</w:t>
      </w:r>
      <w:proofErr w:type="spellEnd"/>
      <w:proofErr w:type="gramEnd"/>
    </w:p>
    <w:p w14:paraId="21F732A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],ax</w:t>
      </w:r>
      <w:proofErr w:type="gramEnd"/>
    </w:p>
    <w:p w14:paraId="235EA89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</w:p>
    <w:p w14:paraId="0175F7E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],dh</w:t>
      </w:r>
      <w:proofErr w:type="gramEnd"/>
    </w:p>
    <w:p w14:paraId="25B527D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WRITE_STACK:                                    </w:t>
      </w:r>
    </w:p>
    <w:p w14:paraId="31C6872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bx, GDT_STACK</w:t>
      </w:r>
    </w:p>
    <w:p w14:paraId="283AAD0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ax,ss</w:t>
      </w:r>
      <w:proofErr w:type="spellEnd"/>
      <w:proofErr w:type="gramEnd"/>
    </w:p>
    <w:p w14:paraId="6E0DCCC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dh,dh</w:t>
      </w:r>
      <w:proofErr w:type="spellEnd"/>
      <w:proofErr w:type="gramEnd"/>
    </w:p>
    <w:p w14:paraId="2276234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dl,ah</w:t>
      </w:r>
      <w:proofErr w:type="spellEnd"/>
      <w:proofErr w:type="gramEnd"/>
    </w:p>
    <w:p w14:paraId="293464B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ax,4</w:t>
      </w:r>
    </w:p>
    <w:p w14:paraId="5A09697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dx,4</w:t>
      </w:r>
    </w:p>
    <w:p w14:paraId="362107E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],ax</w:t>
      </w:r>
      <w:proofErr w:type="gramEnd"/>
    </w:p>
    <w:p w14:paraId="2C37F4F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</w:p>
    <w:p w14:paraId="79BC8FD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],dh</w:t>
      </w:r>
      <w:proofErr w:type="gramEnd"/>
    </w:p>
    <w:p w14:paraId="51E770E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WRITE_CODE_PM:                                  </w:t>
      </w:r>
    </w:p>
    <w:p w14:paraId="36E3AF3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bx,GDT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_CODE_PM</w:t>
      </w:r>
      <w:proofErr w:type="spellEnd"/>
    </w:p>
    <w:p w14:paraId="57C6255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ax,CODE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_PM</w:t>
      </w:r>
      <w:proofErr w:type="spellEnd"/>
    </w:p>
    <w:p w14:paraId="6792D88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dh,dh</w:t>
      </w:r>
      <w:proofErr w:type="spellEnd"/>
      <w:proofErr w:type="gramEnd"/>
    </w:p>
    <w:p w14:paraId="078900F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dl,ah</w:t>
      </w:r>
      <w:proofErr w:type="spellEnd"/>
      <w:proofErr w:type="gramEnd"/>
    </w:p>
    <w:p w14:paraId="2DF7DD3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ax,4</w:t>
      </w:r>
    </w:p>
    <w:p w14:paraId="18EEC27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dx,4</w:t>
      </w:r>
    </w:p>
    <w:p w14:paraId="1AA6A17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],ax</w:t>
      </w:r>
      <w:proofErr w:type="gramEnd"/>
    </w:p>
    <w:p w14:paraId="058C934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</w:p>
    <w:p w14:paraId="7CFB67E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],dh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53CE09F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WRITE_IDT:                                   </w:t>
      </w:r>
    </w:p>
    <w:p w14:paraId="22605AA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bx,GDT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_IDT</w:t>
      </w:r>
      <w:proofErr w:type="spellEnd"/>
    </w:p>
    <w:p w14:paraId="6582E5C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ax,si</w:t>
      </w:r>
      <w:proofErr w:type="spellEnd"/>
      <w:proofErr w:type="gramEnd"/>
    </w:p>
    <w:p w14:paraId="69B4E73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dx,di</w:t>
      </w:r>
      <w:proofErr w:type="spellEnd"/>
      <w:proofErr w:type="gramEnd"/>
    </w:p>
    <w:p w14:paraId="5C171B7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ax,OFFSET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IDT</w:t>
      </w:r>
    </w:p>
    <w:p w14:paraId="7D85B96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adc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dx,0</w:t>
      </w:r>
    </w:p>
    <w:p w14:paraId="0E26E3C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],ax</w:t>
      </w:r>
      <w:proofErr w:type="gramEnd"/>
    </w:p>
    <w:p w14:paraId="04FD6C9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</w:p>
    <w:p w14:paraId="093AA24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],dh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2970996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IDTR.IDT_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L,ax</w:t>
      </w:r>
      <w:proofErr w:type="spellEnd"/>
      <w:proofErr w:type="gramEnd"/>
    </w:p>
    <w:p w14:paraId="5FBA81F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IDTR.IDT_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H,dx</w:t>
      </w:r>
      <w:proofErr w:type="spellEnd"/>
      <w:proofErr w:type="gramEnd"/>
    </w:p>
    <w:p w14:paraId="1119211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FILL_IDT:          </w:t>
      </w:r>
    </w:p>
    <w:p w14:paraId="0C1693C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;;;;;;;;;;;;;;;;;;;;;;;;;;;;;;;;;;;;;;;;;;;;;;;;;;;;;;;;;;;;;;;;;;;;;;;;;</w:t>
      </w:r>
    </w:p>
    <w:p w14:paraId="5930ADE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al, 182</w:t>
      </w:r>
    </w:p>
    <w:p w14:paraId="3B8D85D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out 43h, al</w:t>
      </w:r>
    </w:p>
    <w:p w14:paraId="3F543EA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;;;;;;;;;;;;;;;;;;;;;;;;;;;;;;;;;;;;;;;;;;;;;;;;;;;;;;;;;;;;;;;;;;;;;;;;;;;;;</w:t>
      </w:r>
    </w:p>
    <w:p w14:paraId="1DF56E2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</w:t>
      </w:r>
    </w:p>
    <w:p w14:paraId="6B90B3C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irpc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N, 0123456789ABCDEF                 </w:t>
      </w:r>
    </w:p>
    <w:p w14:paraId="294E983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EXC_0&amp;N</w:t>
      </w:r>
    </w:p>
    <w:p w14:paraId="473145A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IDT_0&amp;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_L,ax</w:t>
      </w:r>
    </w:p>
    <w:p w14:paraId="484AC85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16</w:t>
      </w:r>
    </w:p>
    <w:p w14:paraId="77F4071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IDT_0&amp;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_H,ax</w:t>
      </w:r>
    </w:p>
    <w:p w14:paraId="67C20A7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1A18B87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irpc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N, 0123456789ABCDEF                 </w:t>
      </w:r>
    </w:p>
    <w:p w14:paraId="4169BEB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lea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EXC_1&amp;N</w:t>
      </w:r>
    </w:p>
    <w:p w14:paraId="10C74F2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IDT_1&amp;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_L,ax</w:t>
      </w:r>
    </w:p>
    <w:p w14:paraId="493338C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16</w:t>
      </w:r>
    </w:p>
    <w:p w14:paraId="4D15B59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IDT_1&amp;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_H,ax</w:t>
      </w:r>
    </w:p>
    <w:p w14:paraId="54E4E58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6C47682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A738BC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 TIMER_HANDLER                      </w:t>
      </w:r>
    </w:p>
    <w:p w14:paraId="0DC5B1C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IDT_TIMER.OFFS_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L,ax</w:t>
      </w:r>
      <w:proofErr w:type="spellEnd"/>
      <w:proofErr w:type="gramEnd"/>
    </w:p>
    <w:p w14:paraId="7440DA8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16</w:t>
      </w:r>
    </w:p>
    <w:p w14:paraId="770C6DB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IDT_TIMER.OFFS_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H,ax</w:t>
      </w:r>
      <w:proofErr w:type="spellEnd"/>
      <w:proofErr w:type="gramEnd"/>
    </w:p>
    <w:p w14:paraId="32D91AD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DE831A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 KEYBOARD_HANDLER                   </w:t>
      </w:r>
    </w:p>
    <w:p w14:paraId="5FC4C0C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IDT_KEYBOARD.OFFS_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L,ax</w:t>
      </w:r>
      <w:proofErr w:type="spellEnd"/>
      <w:proofErr w:type="gramEnd"/>
    </w:p>
    <w:p w14:paraId="1A259E7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16</w:t>
      </w:r>
    </w:p>
    <w:p w14:paraId="303C155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IDT_KEYBOARD.OFFS_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H,ax</w:t>
      </w:r>
      <w:proofErr w:type="spellEnd"/>
      <w:proofErr w:type="gramEnd"/>
    </w:p>
    <w:p w14:paraId="0C0B7E9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004A52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irpc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N, 234567   </w:t>
      </w:r>
    </w:p>
    <w:p w14:paraId="3D4170E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eax,IDLE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_IRQ_MASTER</w:t>
      </w:r>
      <w:proofErr w:type="spellEnd"/>
    </w:p>
    <w:p w14:paraId="1295720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_L, AX</w:t>
      </w:r>
    </w:p>
    <w:p w14:paraId="0A43AEF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eax,16</w:t>
      </w:r>
    </w:p>
    <w:p w14:paraId="619CE7D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_H, AX</w:t>
      </w:r>
    </w:p>
    <w:p w14:paraId="5B770B5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00FA88C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265D3BE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irpc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N, 89ABCDEF                         </w:t>
      </w:r>
    </w:p>
    <w:p w14:paraId="61CF634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eax,IDLE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_IRQ_SLAVE</w:t>
      </w:r>
      <w:proofErr w:type="spellEnd"/>
    </w:p>
    <w:p w14:paraId="6C1FC09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_L,ax</w:t>
      </w:r>
    </w:p>
    <w:p w14:paraId="192D434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eax,16</w:t>
      </w:r>
    </w:p>
    <w:p w14:paraId="787A67D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_H,ax</w:t>
      </w:r>
    </w:p>
    <w:p w14:paraId="0AEE584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74BE80F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lgdt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fword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GDT_GDT                      </w:t>
      </w:r>
    </w:p>
    <w:p w14:paraId="4B66CC1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lidt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fword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IDTR                         </w:t>
      </w:r>
    </w:p>
    <w:p w14:paraId="41B05D1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eax,cr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0                                 </w:t>
      </w:r>
    </w:p>
    <w:p w14:paraId="25F0AAF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or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,00000001b                            </w:t>
      </w:r>
    </w:p>
    <w:p w14:paraId="1CDC0E5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cr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0,eax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411DF69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OVERLOAD_CS:                                    </w:t>
      </w:r>
    </w:p>
    <w:p w14:paraId="3588FAE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eah                                    </w:t>
      </w:r>
    </w:p>
    <w:p w14:paraId="630E752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offset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OVERLOAD_SEGMENT_REGISTERS       </w:t>
      </w:r>
    </w:p>
    <w:p w14:paraId="3CB0BE4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CODE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_RM_DESC        </w:t>
      </w:r>
    </w:p>
    <w:p w14:paraId="63802EE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OVERLOAD_SEGMENT_REGISTERS:                     </w:t>
      </w:r>
    </w:p>
    <w:p w14:paraId="4793A1C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ax,DATA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_DESC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</w:t>
      </w:r>
    </w:p>
    <w:p w14:paraId="05B2AEB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32E6087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3DDE759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ax,STACK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_DESC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</w:t>
      </w:r>
    </w:p>
    <w:p w14:paraId="1A5332C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04D0946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ax,ax</w:t>
      </w:r>
      <w:proofErr w:type="spellEnd"/>
      <w:proofErr w:type="gramEnd"/>
    </w:p>
    <w:p w14:paraId="50D8FFA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2FD4FFF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gs,ax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196C6D1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lldt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ax                                     </w:t>
      </w:r>
    </w:p>
    <w:p w14:paraId="6FA1D45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PREPARE_TO_RETURN:                              </w:t>
      </w:r>
    </w:p>
    <w:p w14:paraId="2E5BBDF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cs                                     </w:t>
      </w:r>
    </w:p>
    <w:p w14:paraId="109259D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offset BACK_TO_RM                      </w:t>
      </w:r>
    </w:p>
    <w:p w14:paraId="598C27D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,ENTER_PM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</w:t>
      </w:r>
    </w:p>
    <w:p w14:paraId="70E0AA6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,CODE_PM_DESC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</w:t>
      </w:r>
    </w:p>
    <w:p w14:paraId="75F55E8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</w:t>
      </w:r>
    </w:p>
    <w:p w14:paraId="6138FEE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</w:t>
      </w:r>
    </w:p>
    <w:p w14:paraId="62976F8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REINITIALIAZE_CONTROLLER_FOR_PM:                </w:t>
      </w:r>
    </w:p>
    <w:p w14:paraId="669E942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al,00010001b                            </w:t>
      </w:r>
    </w:p>
    <w:p w14:paraId="6CA6EE5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20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5B126CB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0A0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6CE0FAD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al,20h                                  </w:t>
      </w:r>
    </w:p>
    <w:p w14:paraId="0E043F4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53FC8F1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al,28h                                  </w:t>
      </w:r>
    </w:p>
    <w:p w14:paraId="1B0A285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6FBA7A4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al,04h                                  </w:t>
      </w:r>
    </w:p>
    <w:p w14:paraId="5FF1EC7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</w:t>
      </w:r>
    </w:p>
    <w:p w14:paraId="5F09F9B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al,02h                                  </w:t>
      </w:r>
    </w:p>
    <w:p w14:paraId="1CBE6CF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</w:t>
      </w:r>
    </w:p>
    <w:p w14:paraId="506777D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al,11h                                  </w:t>
      </w:r>
    </w:p>
    <w:p w14:paraId="2C6CE50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689AC4F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al,01h                                  </w:t>
      </w:r>
    </w:p>
    <w:p w14:paraId="1482EA8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</w:t>
      </w:r>
    </w:p>
    <w:p w14:paraId="7D6C431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 0                                   </w:t>
      </w:r>
    </w:p>
    <w:p w14:paraId="3D56A17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3F7D69D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495115A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ENABLE_INTERRUPTS_0:                            </w:t>
      </w:r>
    </w:p>
    <w:p w14:paraId="46B846E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,70h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26854F0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and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al,01111111b                            </w:t>
      </w:r>
    </w:p>
    <w:p w14:paraId="6335BF7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70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</w:p>
    <w:p w14:paraId="1FFE549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nop</w:t>
      </w:r>
      <w:proofErr w:type="spellEnd"/>
    </w:p>
    <w:p w14:paraId="7AFF754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 </w:t>
      </w:r>
    </w:p>
    <w:p w14:paraId="3542F18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GO_TO_CODE_PM:                                  </w:t>
      </w:r>
    </w:p>
    <w:p w14:paraId="6438552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66h                                      </w:t>
      </w:r>
    </w:p>
    <w:p w14:paraId="6027B13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retf</w:t>
      </w:r>
      <w:proofErr w:type="spellEnd"/>
    </w:p>
    <w:p w14:paraId="6DC5F14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5DC6256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BACK_TO_RM:                                     </w:t>
      </w:r>
    </w:p>
    <w:p w14:paraId="1594EC5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14:paraId="0D3C2B0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,70h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                            </w:t>
      </w:r>
    </w:p>
    <w:p w14:paraId="584BD92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or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AL,10000000b                            </w:t>
      </w:r>
    </w:p>
    <w:p w14:paraId="70D681A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70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</w:p>
    <w:p w14:paraId="703A129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nop</w:t>
      </w:r>
      <w:proofErr w:type="spellEnd"/>
    </w:p>
    <w:p w14:paraId="7EE7A94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REINITIALISE_CONTROLLER:                        </w:t>
      </w:r>
    </w:p>
    <w:p w14:paraId="1856103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al,00010001b                            </w:t>
      </w:r>
    </w:p>
    <w:p w14:paraId="38B7E3F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20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01B1757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0A0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0FF41DF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al,8h                                   </w:t>
      </w:r>
    </w:p>
    <w:p w14:paraId="232D538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1CE9927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al,70h                                  </w:t>
      </w:r>
    </w:p>
    <w:p w14:paraId="47A4E32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1BAC308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al,04h                                  </w:t>
      </w:r>
    </w:p>
    <w:p w14:paraId="37CE9C8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</w:t>
      </w:r>
    </w:p>
    <w:p w14:paraId="0C58FAE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al,02h                                  </w:t>
      </w:r>
    </w:p>
    <w:p w14:paraId="4C9E71C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</w:t>
      </w:r>
    </w:p>
    <w:p w14:paraId="757F641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al,11h                                  </w:t>
      </w:r>
    </w:p>
    <w:p w14:paraId="332F91C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42F988B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al,01h                                  </w:t>
      </w:r>
    </w:p>
    <w:p w14:paraId="79FFB2F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</w:p>
    <w:p w14:paraId="6182AF8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PREPARE_SEGMENTS:                               </w:t>
      </w:r>
    </w:p>
    <w:p w14:paraId="6D94FEF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GDT_CODE_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RM.LIMIT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,0FFFFh                </w:t>
      </w:r>
    </w:p>
    <w:p w14:paraId="0805848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GDT_DATA.LIMIT,0FFFFh                   </w:t>
      </w:r>
    </w:p>
    <w:p w14:paraId="56B8DC4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GDT_STACK.LIMIT,0FFFFh                  </w:t>
      </w:r>
    </w:p>
    <w:p w14:paraId="0CE71EA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EAH                                    </w:t>
      </w:r>
    </w:p>
    <w:p w14:paraId="198EDEF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offset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CONTINUE</w:t>
      </w:r>
    </w:p>
    <w:p w14:paraId="190D0A8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CODE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_RM_DESC                            </w:t>
      </w:r>
    </w:p>
    <w:p w14:paraId="245940C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CONTINUE:</w:t>
      </w:r>
    </w:p>
    <w:p w14:paraId="0F17999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ax,DATA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_DESC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</w:t>
      </w:r>
    </w:p>
    <w:p w14:paraId="176C1AA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29469E7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1539ADA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60C857A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gs,ax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00D890E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ax,STACK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_DESC</w:t>
      </w:r>
      <w:proofErr w:type="spellEnd"/>
    </w:p>
    <w:p w14:paraId="0F3B5D2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7370C72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ENABLE_REAL_MODE:                               </w:t>
      </w:r>
    </w:p>
    <w:p w14:paraId="48960F4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eax,cr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0</w:t>
      </w:r>
    </w:p>
    <w:p w14:paraId="3FD51E0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and al,11111110b                            </w:t>
      </w:r>
    </w:p>
    <w:p w14:paraId="6DEE3A2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cr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0,eax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</w:t>
      </w:r>
    </w:p>
    <w:p w14:paraId="6739BFC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EAH</w:t>
      </w:r>
    </w:p>
    <w:p w14:paraId="2D8059B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offset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CONTINUE2</w:t>
      </w:r>
    </w:p>
    <w:p w14:paraId="2FFEA27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CODE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_RM</w:t>
      </w:r>
    </w:p>
    <w:p w14:paraId="56AA7E2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CONTINUE2:                                 </w:t>
      </w:r>
    </w:p>
    <w:p w14:paraId="65B755D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ax,STACK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_A</w:t>
      </w:r>
      <w:proofErr w:type="spellEnd"/>
    </w:p>
    <w:p w14:paraId="4566177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</w:t>
      </w:r>
    </w:p>
    <w:p w14:paraId="789F06B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ax,DATA</w:t>
      </w:r>
      <w:proofErr w:type="spellEnd"/>
      <w:proofErr w:type="gramEnd"/>
    </w:p>
    <w:p w14:paraId="07D0CC0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</w:t>
      </w:r>
    </w:p>
    <w:p w14:paraId="7030220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es,ax</w:t>
      </w:r>
      <w:proofErr w:type="spellEnd"/>
      <w:proofErr w:type="gramEnd"/>
    </w:p>
    <w:p w14:paraId="019544B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ax,ax</w:t>
      </w:r>
      <w:proofErr w:type="spellEnd"/>
      <w:proofErr w:type="gramEnd"/>
    </w:p>
    <w:p w14:paraId="567953A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fs,ax</w:t>
      </w:r>
      <w:proofErr w:type="spellEnd"/>
      <w:proofErr w:type="gramEnd"/>
    </w:p>
    <w:p w14:paraId="078C0D1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gs,ax</w:t>
      </w:r>
      <w:proofErr w:type="spellEnd"/>
      <w:proofErr w:type="gramEnd"/>
    </w:p>
    <w:p w14:paraId="22DEBFE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IDTR.LIMIT, 3FFH                </w:t>
      </w:r>
    </w:p>
    <w:p w14:paraId="5674387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dword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IDTR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+2, 0            </w:t>
      </w:r>
    </w:p>
    <w:p w14:paraId="43A6EE4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lidt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fword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IDTR                 </w:t>
      </w:r>
    </w:p>
    <w:p w14:paraId="760F9A0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REPEAIR_MASK:                                   </w:t>
      </w:r>
    </w:p>
    <w:p w14:paraId="4F947A3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al,INT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_MASK_M</w:t>
      </w:r>
      <w:proofErr w:type="spellEnd"/>
    </w:p>
    <w:p w14:paraId="0E20BBF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18D89B0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al,INT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_MASK_S</w:t>
      </w:r>
      <w:proofErr w:type="spellEnd"/>
    </w:p>
    <w:p w14:paraId="48BF0A6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63FF864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ENABLE_INTERRUPTS:                              </w:t>
      </w:r>
    </w:p>
    <w:p w14:paraId="5CCF691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,70h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1BFECD7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and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al,01111111b                            </w:t>
      </w:r>
    </w:p>
    <w:p w14:paraId="191D976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70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</w:p>
    <w:p w14:paraId="1F468C0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nop</w:t>
      </w:r>
      <w:proofErr w:type="spellEnd"/>
    </w:p>
    <w:p w14:paraId="7076F68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 </w:t>
      </w:r>
    </w:p>
    <w:p w14:paraId="1EDCA14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DISABLE_A20:                                    </w:t>
      </w:r>
    </w:p>
    <w:p w14:paraId="112369E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,92h</w:t>
      </w:r>
    </w:p>
    <w:p w14:paraId="16A1646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and al,11111101b                            </w:t>
      </w:r>
    </w:p>
    <w:p w14:paraId="4894CB4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92h, al</w:t>
      </w:r>
    </w:p>
    <w:p w14:paraId="0F48690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EXIT:                                           </w:t>
      </w:r>
    </w:p>
    <w:p w14:paraId="67F1BE0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ax,3h</w:t>
      </w:r>
    </w:p>
    <w:p w14:paraId="401505B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10H                                         </w:t>
      </w:r>
    </w:p>
    <w:p w14:paraId="0189F7A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dx,MSG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_EXIT</w:t>
      </w:r>
      <w:proofErr w:type="spellEnd"/>
    </w:p>
    <w:p w14:paraId="24EEB34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14:paraId="745FD2E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                                    </w:t>
      </w:r>
    </w:p>
    <w:p w14:paraId="1B2ACAC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3B2619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FILL_CR_0_BUFFER_RM                    </w:t>
      </w:r>
    </w:p>
    <w:p w14:paraId="7D572FF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dx, BUFFER_CR_0_RM</w:t>
      </w:r>
    </w:p>
    <w:p w14:paraId="14D789C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 9h</w:t>
      </w:r>
    </w:p>
    <w:p w14:paraId="2BCD143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758D976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53F5922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ax,4C00h</w:t>
      </w:r>
    </w:p>
    <w:p w14:paraId="0EF485E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                                    </w:t>
      </w:r>
    </w:p>
    <w:p w14:paraId="55C207C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FB0FF6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442453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INPUT proc near                                 </w:t>
      </w:r>
    </w:p>
    <w:p w14:paraId="4D6731E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ah,0ah</w:t>
      </w:r>
    </w:p>
    <w:p w14:paraId="0AF2C86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di,di</w:t>
      </w:r>
      <w:proofErr w:type="spellEnd"/>
      <w:proofErr w:type="gramEnd"/>
    </w:p>
    <w:p w14:paraId="1EFF14E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dx,offset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ds:[INPUT_TIME]</w:t>
      </w:r>
    </w:p>
    <w:p w14:paraId="3AD2851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394897A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dl,0ah</w:t>
      </w:r>
    </w:p>
    <w:p w14:paraId="30EEA26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ah,02</w:t>
      </w:r>
    </w:p>
    <w:p w14:paraId="4DD9473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</w:t>
      </w:r>
    </w:p>
    <w:p w14:paraId="238E2E9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209D813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si,offset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INPUT_TIME+2 </w:t>
      </w:r>
    </w:p>
    <w:p w14:paraId="5572DD3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byte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[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],"-" </w:t>
      </w:r>
    </w:p>
    <w:p w14:paraId="329D76B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ii1</w:t>
      </w:r>
    </w:p>
    <w:p w14:paraId="5DDF843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di,1 </w:t>
      </w:r>
    </w:p>
    <w:p w14:paraId="62DF63D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si   </w:t>
      </w:r>
    </w:p>
    <w:p w14:paraId="2F05AAE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II1:</w:t>
      </w:r>
    </w:p>
    <w:p w14:paraId="077A7FE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ax,ax</w:t>
      </w:r>
      <w:proofErr w:type="spellEnd"/>
      <w:proofErr w:type="gramEnd"/>
    </w:p>
    <w:p w14:paraId="0189201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bx,10  </w:t>
      </w:r>
    </w:p>
    <w:p w14:paraId="04A149D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II2:</w:t>
      </w:r>
    </w:p>
    <w:p w14:paraId="3A9B2A2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cl,[</w:t>
      </w:r>
      <w:proofErr w:type="spellStart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</w:t>
      </w:r>
    </w:p>
    <w:p w14:paraId="6DAE00F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cl,0dh </w:t>
      </w:r>
    </w:p>
    <w:p w14:paraId="4767943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ii3</w:t>
      </w:r>
    </w:p>
    <w:p w14:paraId="6BADDA5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cl,'0' </w:t>
      </w:r>
    </w:p>
    <w:p w14:paraId="079D5B8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er</w:t>
      </w:r>
    </w:p>
    <w:p w14:paraId="3ACDE91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cl,'9' </w:t>
      </w:r>
    </w:p>
    <w:p w14:paraId="0874126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ja er</w:t>
      </w:r>
    </w:p>
    <w:p w14:paraId="67F2438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</w:p>
    <w:p w14:paraId="541614B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sub cl,'0' </w:t>
      </w:r>
    </w:p>
    <w:p w14:paraId="6E24CB6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mul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bx     </w:t>
      </w:r>
    </w:p>
    <w:p w14:paraId="149C06F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ax,cx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</w:p>
    <w:p w14:paraId="40C4BFF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si     </w:t>
      </w:r>
    </w:p>
    <w:p w14:paraId="57067A4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ii2    </w:t>
      </w:r>
    </w:p>
    <w:p w14:paraId="2E8E753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ER:   </w:t>
      </w:r>
    </w:p>
    <w:p w14:paraId="2A33EDB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dx, offset MSG_ERROR</w:t>
      </w:r>
    </w:p>
    <w:p w14:paraId="25334F7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ah,09</w:t>
      </w:r>
    </w:p>
    <w:p w14:paraId="3C7B39E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5E683D6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20h</w:t>
      </w:r>
    </w:p>
    <w:p w14:paraId="6009BD3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II3:</w:t>
      </w:r>
    </w:p>
    <w:p w14:paraId="70ACC46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2EF803C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INPUT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7BB4D6A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39BD92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FILL_CR_0_BUFFER_RM proc near</w:t>
      </w:r>
    </w:p>
    <w:p w14:paraId="6CE76DC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push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056B9B1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push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0C2906D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push dx</w:t>
      </w:r>
    </w:p>
    <w:p w14:paraId="1CF81EE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5C6519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cr0</w:t>
      </w:r>
    </w:p>
    <w:p w14:paraId="5436021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dx, dx</w:t>
      </w:r>
    </w:p>
    <w:p w14:paraId="36FB61E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cx, 32</w:t>
      </w:r>
    </w:p>
    <w:p w14:paraId="64E7DF8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lea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BUFFER_CR_0_RM</w:t>
      </w:r>
    </w:p>
    <w:p w14:paraId="2E779E4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fill_cr_0_loop_rm:</w:t>
      </w:r>
    </w:p>
    <w:p w14:paraId="3E00E2C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dl, al</w:t>
      </w:r>
    </w:p>
    <w:p w14:paraId="4308372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dl, 7</w:t>
      </w:r>
    </w:p>
    <w:p w14:paraId="2D394EC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dl, 7</w:t>
      </w:r>
    </w:p>
    <w:p w14:paraId="0A90003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1</w:t>
      </w:r>
    </w:p>
    <w:p w14:paraId="5163E76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add dl, 48 </w:t>
      </w:r>
    </w:p>
    <w:p w14:paraId="00B0926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[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 dl</w:t>
      </w:r>
    </w:p>
    <w:p w14:paraId="10EDB0F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09ABDAD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dl, dl</w:t>
      </w:r>
    </w:p>
    <w:p w14:paraId="20F8266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loop fill_cr_0_loop_rm</w:t>
      </w:r>
    </w:p>
    <w:p w14:paraId="6AE695B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B09C66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pop dx</w:t>
      </w:r>
    </w:p>
    <w:p w14:paraId="310D8C3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pop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6FC95DF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pop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1B27B9B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ret</w:t>
      </w:r>
    </w:p>
    <w:p w14:paraId="5E0C25E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FILL_CR_0_BUFFER_RM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1316DDE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F4B5EE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SIZE_CODE_RM    = ($ - CODE_RM_BEGIN)           </w:t>
      </w:r>
    </w:p>
    <w:p w14:paraId="39848D0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D23E9F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CODE_RM ends</w:t>
      </w:r>
    </w:p>
    <w:p w14:paraId="55D4669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070032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4368CC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CODE_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PM  segment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para use32</w:t>
      </w:r>
    </w:p>
    <w:p w14:paraId="6BC4317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CODE_PM_BEGIN   = $</w:t>
      </w:r>
    </w:p>
    <w:p w14:paraId="60AAADD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assume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cs:CODE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_PM,ds:DATA,es:DATA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</w:t>
      </w:r>
    </w:p>
    <w:p w14:paraId="0EDB3A6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ENTER_PM:                                           </w:t>
      </w:r>
    </w:p>
    <w:p w14:paraId="0B5CC84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call CLRSCR           </w:t>
      </w:r>
    </w:p>
    <w:p w14:paraId="017C287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</w:t>
      </w:r>
    </w:p>
    <w:p w14:paraId="1329C49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,edi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</w:t>
      </w:r>
    </w:p>
    <w:p w14:paraId="44686AE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,MSG_HELLO_PM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</w:t>
      </w:r>
    </w:p>
    <w:p w14:paraId="74DA7AF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14:paraId="7CAC6A1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add  edi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,160                                </w:t>
      </w:r>
    </w:p>
    <w:p w14:paraId="7D6EC0B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,MSG_KEYBOARD</w:t>
      </w:r>
      <w:proofErr w:type="spellEnd"/>
    </w:p>
    <w:p w14:paraId="1CE3BD3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14:paraId="67DDC7C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edi,320</w:t>
      </w:r>
    </w:p>
    <w:p w14:paraId="424537D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esi,MSG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_TIME</w:t>
      </w:r>
      <w:proofErr w:type="spellEnd"/>
    </w:p>
    <w:p w14:paraId="747C0F3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14:paraId="565FADB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edi,480</w:t>
      </w:r>
    </w:p>
    <w:p w14:paraId="2F97C99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esi,MSG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_COUNT</w:t>
      </w:r>
      <w:proofErr w:type="spellEnd"/>
    </w:p>
    <w:p w14:paraId="6D1DF26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</w:t>
      </w:r>
    </w:p>
    <w:p w14:paraId="30E97B5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82D805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FILL_CR_0_BUFFER</w:t>
      </w:r>
    </w:p>
    <w:p w14:paraId="54A0506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640</w:t>
      </w:r>
    </w:p>
    <w:p w14:paraId="253898D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BUFFER_CR_0</w:t>
      </w:r>
    </w:p>
    <w:p w14:paraId="074C56C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</w:t>
      </w:r>
    </w:p>
    <w:p w14:paraId="16A9247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DS:[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COUNT],0</w:t>
      </w:r>
    </w:p>
    <w:p w14:paraId="71E9012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WAITING_ESC:                                    </w:t>
      </w:r>
    </w:p>
    <w:p w14:paraId="12DF500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WAITING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_ESC                            </w:t>
      </w:r>
    </w:p>
    <w:p w14:paraId="1C0CE77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EXIT_PM:                                        </w:t>
      </w:r>
    </w:p>
    <w:p w14:paraId="3617B2E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66H</w:t>
      </w:r>
    </w:p>
    <w:p w14:paraId="4637A52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retf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</w:t>
      </w:r>
    </w:p>
    <w:p w14:paraId="5FC8BE4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EXIT_FROM_INTERRUPT:                            </w:t>
      </w:r>
    </w:p>
    <w:p w14:paraId="3339CC6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4B63F80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14:paraId="552F894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14:paraId="1BB3178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</w:t>
      </w:r>
    </w:p>
    <w:p w14:paraId="4099831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</w:t>
      </w:r>
    </w:p>
    <w:p w14:paraId="5C479B7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</w:t>
      </w:r>
    </w:p>
    <w:p w14:paraId="422328D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 </w:t>
      </w:r>
    </w:p>
    <w:p w14:paraId="59E1FA4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66H</w:t>
      </w:r>
    </w:p>
    <w:p w14:paraId="4D4B1E2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retf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</w:t>
      </w:r>
    </w:p>
    <w:p w14:paraId="55D1A0E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615AD3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WORD_TO_DEC proc near                          </w:t>
      </w:r>
    </w:p>
    <w:p w14:paraId="68A393F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pushad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666F406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movzx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eax,ax</w:t>
      </w:r>
      <w:proofErr w:type="spellEnd"/>
      <w:proofErr w:type="gramEnd"/>
    </w:p>
    <w:p w14:paraId="550727B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cx,cx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</w:t>
      </w:r>
    </w:p>
    <w:p w14:paraId="0E8C092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bx,10              </w:t>
      </w:r>
    </w:p>
    <w:p w14:paraId="2D46E27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LOOP1:                                                      </w:t>
      </w:r>
    </w:p>
    <w:p w14:paraId="136A16B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dx,dx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</w:t>
      </w:r>
    </w:p>
    <w:p w14:paraId="67F73D0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div bx                 </w:t>
      </w:r>
    </w:p>
    <w:p w14:paraId="12EC423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dl,'0'             </w:t>
      </w:r>
    </w:p>
    <w:p w14:paraId="0CB5965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dx                </w:t>
      </w:r>
    </w:p>
    <w:p w14:paraId="2D56722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cx                 </w:t>
      </w:r>
    </w:p>
    <w:p w14:paraId="68674D5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test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</w:t>
      </w:r>
    </w:p>
    <w:p w14:paraId="5E0EDB6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LOOP1          </w:t>
      </w:r>
    </w:p>
    <w:p w14:paraId="7B0394E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LOOP2:                                                          </w:t>
      </w:r>
    </w:p>
    <w:p w14:paraId="537401E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dx                 </w:t>
      </w:r>
    </w:p>
    <w:p w14:paraId="247A371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</w:t>
      </w:r>
    </w:p>
    <w:p w14:paraId="7F9F3E7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di                 </w:t>
      </w:r>
    </w:p>
    <w:p w14:paraId="1B2C83B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loop LOOP2         </w:t>
      </w:r>
    </w:p>
    <w:p w14:paraId="15C6FD7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0DF7B31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729DB3B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WORD_TO_DEC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27058A0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A8D91F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424FBD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FILL_CR_0_BUFFER proc near</w:t>
      </w:r>
    </w:p>
    <w:p w14:paraId="59DDEB1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push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319029C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push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02A02E3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push dx</w:t>
      </w:r>
    </w:p>
    <w:p w14:paraId="561887F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624956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cr0</w:t>
      </w:r>
    </w:p>
    <w:p w14:paraId="4484614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dx, dx</w:t>
      </w:r>
    </w:p>
    <w:p w14:paraId="2594472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cx, 32</w:t>
      </w:r>
    </w:p>
    <w:p w14:paraId="447B11D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lea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BUFFER_CR_0</w:t>
      </w:r>
    </w:p>
    <w:p w14:paraId="4067468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fill_cr_0_loop:</w:t>
      </w:r>
    </w:p>
    <w:p w14:paraId="550AA84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dl, al</w:t>
      </w:r>
    </w:p>
    <w:p w14:paraId="14E76F5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dl, 7</w:t>
      </w:r>
    </w:p>
    <w:p w14:paraId="0DA6F62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dl, 7</w:t>
      </w:r>
    </w:p>
    <w:p w14:paraId="593E340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1</w:t>
      </w:r>
    </w:p>
    <w:p w14:paraId="425F903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add dl, 48 </w:t>
      </w:r>
    </w:p>
    <w:p w14:paraId="672B8DD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[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 dl</w:t>
      </w:r>
    </w:p>
    <w:p w14:paraId="0CEDCD2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19E4D6D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dl, dl</w:t>
      </w:r>
    </w:p>
    <w:p w14:paraId="7B11F4D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loop fill_cr_0_loop</w:t>
      </w:r>
    </w:p>
    <w:p w14:paraId="7AEB42B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E6C03B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pop dx</w:t>
      </w:r>
    </w:p>
    <w:p w14:paraId="00D80A4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pop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7B0E39F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pop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6BD307E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ret</w:t>
      </w:r>
    </w:p>
    <w:p w14:paraId="19E33DC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FILL_CR_0_BUFFER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3DC6B85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B99C2E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4D7231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C68DC0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DIGIT_TO_HEX proc near                          </w:t>
      </w:r>
    </w:p>
    <w:p w14:paraId="0DCEC44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al,'0'            </w:t>
      </w:r>
    </w:p>
    <w:p w14:paraId="504BA9E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al,'9'            </w:t>
      </w:r>
    </w:p>
    <w:p w14:paraId="01C12CC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jle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DTH_END           </w:t>
      </w:r>
    </w:p>
    <w:p w14:paraId="6ADE9FE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al,7              </w:t>
      </w:r>
    </w:p>
    <w:p w14:paraId="79AA7A0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DTH_END:</w:t>
      </w:r>
    </w:p>
    <w:p w14:paraId="1C18462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    </w:t>
      </w:r>
    </w:p>
    <w:p w14:paraId="6A48C18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DIGIT_TO_HEX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0436279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C98F4B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2F0E0C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BYTE_TO_HEX proc near                           </w:t>
      </w:r>
    </w:p>
    <w:p w14:paraId="6DED0DE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ax</w:t>
      </w:r>
    </w:p>
    <w:p w14:paraId="3A3A892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ah,al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</w:t>
      </w:r>
    </w:p>
    <w:p w14:paraId="72AC2C8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al,4              </w:t>
      </w:r>
    </w:p>
    <w:p w14:paraId="523519F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DIGIT_TO_HEX     </w:t>
      </w:r>
    </w:p>
    <w:p w14:paraId="5A31502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</w:t>
      </w:r>
    </w:p>
    <w:p w14:paraId="30DBB51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di                </w:t>
      </w:r>
    </w:p>
    <w:p w14:paraId="77BF088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al,ah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</w:t>
      </w:r>
    </w:p>
    <w:p w14:paraId="76B7D0D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and al,0Fh            </w:t>
      </w:r>
    </w:p>
    <w:p w14:paraId="04D42DE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DIGIT_TO_HEX     </w:t>
      </w:r>
    </w:p>
    <w:p w14:paraId="5AF2211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</w:t>
      </w:r>
    </w:p>
    <w:p w14:paraId="15EBE98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di                </w:t>
      </w:r>
    </w:p>
    <w:p w14:paraId="166A19F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ax</w:t>
      </w:r>
    </w:p>
    <w:p w14:paraId="7F73B8C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</w:t>
      </w:r>
    </w:p>
    <w:p w14:paraId="1583A6A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BYTE_TO_HEX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769CDC6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ABF90A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21CB2E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 = 0                           </w:t>
      </w:r>
    </w:p>
    <w:p w14:paraId="420915B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IRPC N, 0123456789ABCDEF</w:t>
      </w:r>
    </w:p>
    <w:p w14:paraId="71933C1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EXC_0&amp;N label word                              </w:t>
      </w:r>
    </w:p>
    <w:p w14:paraId="3874143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14:paraId="583788A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EXC_HANDLER</w:t>
      </w:r>
    </w:p>
    <w:p w14:paraId="6583056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6E730ED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 = 010H</w:t>
      </w:r>
    </w:p>
    <w:p w14:paraId="4F0E3B4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IRPC N, 0123456789ABCDEF                        </w:t>
      </w:r>
    </w:p>
    <w:p w14:paraId="7006057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EXC_1&amp;N label word                              </w:t>
      </w:r>
    </w:p>
    <w:p w14:paraId="320C6FD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14:paraId="222A406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EXC_HANDLER</w:t>
      </w:r>
    </w:p>
    <w:p w14:paraId="49F6627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0C2CA3B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7922CB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DCAB5B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EXC_HANDLER proc near                           </w:t>
      </w:r>
    </w:p>
    <w:p w14:paraId="54A9CE4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CLRSCR                                 </w:t>
      </w:r>
    </w:p>
    <w:p w14:paraId="115C28E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MSG_EXC</w:t>
      </w:r>
    </w:p>
    <w:p w14:paraId="17990F7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40*2</w:t>
      </w:r>
    </w:p>
    <w:p w14:paraId="65F305E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14:paraId="37360ED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</w:t>
      </w:r>
    </w:p>
    <w:p w14:paraId="2FE4101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</w:t>
      </w:r>
    </w:p>
    <w:p w14:paraId="5B4B29B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</w:t>
      </w:r>
    </w:p>
    <w:p w14:paraId="6D8C0AA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 </w:t>
      </w:r>
    </w:p>
    <w:p w14:paraId="308172D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66H</w:t>
      </w:r>
    </w:p>
    <w:p w14:paraId="711FC21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retf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</w:t>
      </w:r>
    </w:p>
    <w:p w14:paraId="6A654B8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EXC_HANDLER     ENDP</w:t>
      </w:r>
    </w:p>
    <w:p w14:paraId="4B0FB1B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420B4D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5C7226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IDLE_IRQ_MASTER proc near                      </w:t>
      </w:r>
    </w:p>
    <w:p w14:paraId="2380ACE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1A75023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,20h</w:t>
      </w:r>
    </w:p>
    <w:p w14:paraId="15E1CC1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out  20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</w:p>
    <w:p w14:paraId="125F9AB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pop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proofErr w:type="gramEnd"/>
    </w:p>
    <w:p w14:paraId="78BE80A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iretd</w:t>
      </w:r>
      <w:proofErr w:type="spellEnd"/>
    </w:p>
    <w:p w14:paraId="3F5B107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IDLE_IRQ_MASTER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23927D5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5DE641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FB2B41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IDLE_IRQ_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SLAVE  proc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near                      </w:t>
      </w:r>
    </w:p>
    <w:p w14:paraId="05B50D7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0DD1450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,20h</w:t>
      </w:r>
    </w:p>
    <w:p w14:paraId="3052C28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out  20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</w:p>
    <w:p w14:paraId="71FCFDA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out  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A0h,al</w:t>
      </w:r>
    </w:p>
    <w:p w14:paraId="119C806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pop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proofErr w:type="gramEnd"/>
    </w:p>
    <w:p w14:paraId="3BF6F63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iretd</w:t>
      </w:r>
      <w:proofErr w:type="spellEnd"/>
    </w:p>
    <w:p w14:paraId="0C506D0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IDLE_IRQ_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SLAVE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  <w:proofErr w:type="gramEnd"/>
    </w:p>
    <w:p w14:paraId="04747A1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37CB38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200F0F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TIMER_HANDLER proc near  </w:t>
      </w:r>
    </w:p>
    <w:p w14:paraId="59298EF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       </w:t>
      </w:r>
    </w:p>
    <w:p w14:paraId="2A5EAC5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ds</w:t>
      </w:r>
    </w:p>
    <w:p w14:paraId="0D0757A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6DBB9DA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pushad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</w:t>
      </w:r>
    </w:p>
    <w:p w14:paraId="519B072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,DATA_DESC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</w:t>
      </w:r>
    </w:p>
    <w:p w14:paraId="436E18B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,ax</w:t>
      </w:r>
      <w:proofErr w:type="spellEnd"/>
    </w:p>
    <w:p w14:paraId="71B805F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ds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:[COUNT]                             </w:t>
      </w:r>
    </w:p>
    <w:p w14:paraId="3BCABA5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:[BUFFER_COUNT]</w:t>
      </w:r>
    </w:p>
    <w:p w14:paraId="6B5C5A9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:[COUNT]</w:t>
      </w:r>
    </w:p>
    <w:p w14:paraId="510B9C9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WORD_TO_DEC                            </w:t>
      </w:r>
    </w:p>
    <w:p w14:paraId="4583D30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edi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,538</w:t>
      </w:r>
    </w:p>
    <w:p w14:paraId="6D43A2E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,BUFFER_COUNT</w:t>
      </w:r>
      <w:proofErr w:type="spellEnd"/>
    </w:p>
    <w:p w14:paraId="56CCB52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</w:t>
      </w:r>
    </w:p>
    <w:p w14:paraId="064E9F8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114A589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SHOW_TIMER:</w:t>
      </w:r>
    </w:p>
    <w:p w14:paraId="6C35067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,0h                                  </w:t>
      </w:r>
    </w:p>
    <w:p w14:paraId="4947231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out  70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</w:p>
    <w:p w14:paraId="4919BAA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,71h                                 </w:t>
      </w:r>
    </w:p>
    <w:p w14:paraId="7B1AE40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:[SECOND]                         </w:t>
      </w:r>
    </w:p>
    <w:p w14:paraId="51AA92F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je   SKIP_SECOND                            </w:t>
      </w:r>
    </w:p>
    <w:p w14:paraId="17D5176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ds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:[SECOND],al                         </w:t>
      </w:r>
    </w:p>
    <w:p w14:paraId="64EE8B3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:[TIME]                           </w:t>
      </w:r>
    </w:p>
    <w:p w14:paraId="2E5F0EC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ds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:[TIME],0                            </w:t>
      </w:r>
    </w:p>
    <w:p w14:paraId="0FC5B2D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je   DISABLE_PM                             </w:t>
      </w:r>
    </w:p>
    <w:p w14:paraId="2E69D85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ah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,ah</w:t>
      </w:r>
      <w:proofErr w:type="spellEnd"/>
    </w:p>
    <w:p w14:paraId="2D9C4D7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:[BUFFER_TIME]                   </w:t>
      </w:r>
    </w:p>
    <w:p w14:paraId="6055280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WORD_TO_DEC                            </w:t>
      </w:r>
    </w:p>
    <w:p w14:paraId="3DEE2F5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edi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,356</w:t>
      </w:r>
    </w:p>
    <w:p w14:paraId="759A4A4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,BUFFER_TIME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</w:p>
    <w:p w14:paraId="3B1FAE4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96DADA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14:paraId="0FAB29D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dec  ds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:[TIME]                              </w:t>
      </w:r>
    </w:p>
    <w:p w14:paraId="347219D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,BUFFER_TIME</w:t>
      </w:r>
      <w:proofErr w:type="spellEnd"/>
    </w:p>
    <w:p w14:paraId="18553D8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BUFFER_CLEAR                           </w:t>
      </w:r>
    </w:p>
    <w:p w14:paraId="1926D67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SKIP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_SECOND                            </w:t>
      </w:r>
    </w:p>
    <w:p w14:paraId="01FD517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DISABLE_PM:                                     </w:t>
      </w:r>
    </w:p>
    <w:p w14:paraId="6E2B26B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,20h</w:t>
      </w:r>
    </w:p>
    <w:p w14:paraId="0878DDD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out  20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</w:p>
    <w:p w14:paraId="1FE3B49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0eah                                     </w:t>
      </w:r>
    </w:p>
    <w:p w14:paraId="7D92ACE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dd OFFSET EXIT_FROM_INTERRUPT               </w:t>
      </w:r>
    </w:p>
    <w:p w14:paraId="7F00541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CODE_PM_DESC                             </w:t>
      </w:r>
    </w:p>
    <w:p w14:paraId="4AA7C4E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SKIP_SECOND:                                    </w:t>
      </w:r>
    </w:p>
    <w:p w14:paraId="2139F98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,20h</w:t>
      </w:r>
    </w:p>
    <w:p w14:paraId="4826BCE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out  20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h,al                                 </w:t>
      </w:r>
    </w:p>
    <w:p w14:paraId="1129FCB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12D058D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14:paraId="5DEDD71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14:paraId="0861B87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iretd</w:t>
      </w:r>
      <w:proofErr w:type="spellEnd"/>
    </w:p>
    <w:p w14:paraId="27EF8E8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TIMER_HANDLER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2C3B488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9593B9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F4F77E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KEYBOARD_HANDLER proc near  </w:t>
      </w:r>
    </w:p>
    <w:p w14:paraId="56B6C7C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</w:t>
      </w:r>
    </w:p>
    <w:p w14:paraId="3D1B23C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ds</w:t>
      </w:r>
    </w:p>
    <w:p w14:paraId="5538D7F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00C1376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pushad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</w:p>
    <w:p w14:paraId="0F77581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07C276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in   ax,61h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65FF873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and  ax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65532</w:t>
      </w:r>
    </w:p>
    <w:p w14:paraId="16F362D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out 61h, ax</w:t>
      </w:r>
    </w:p>
    <w:p w14:paraId="1222758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4F032C6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,60h                                 </w:t>
      </w:r>
    </w:p>
    <w:p w14:paraId="47CA86D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,1                                   </w:t>
      </w:r>
    </w:p>
    <w:p w14:paraId="3FA4AF4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je   KEYBOARD_EXIT                          </w:t>
      </w:r>
    </w:p>
    <w:p w14:paraId="2BE49B8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ds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:[KEY_SCAN_CODE],al                  </w:t>
      </w:r>
    </w:p>
    <w:p w14:paraId="7C2F12A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:[BUFFER_SCAN_CODE]</w:t>
      </w:r>
    </w:p>
    <w:p w14:paraId="34EBB2F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:[KEY_SCAN_CODE]</w:t>
      </w:r>
    </w:p>
    <w:p w14:paraId="513D71F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ah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,ah</w:t>
      </w:r>
      <w:proofErr w:type="spellEnd"/>
    </w:p>
    <w:p w14:paraId="3D4AE2F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BYTE_TO_HEX                            </w:t>
      </w:r>
    </w:p>
    <w:p w14:paraId="7CF1A7F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edi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,200</w:t>
      </w:r>
    </w:p>
    <w:p w14:paraId="5DC6B70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,BUFFER_SCAN_CODE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</w:p>
    <w:p w14:paraId="2B6970A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07126A1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;push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dx</w:t>
      </w:r>
    </w:p>
    <w:p w14:paraId="687DB90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;call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PIANO</w:t>
      </w:r>
    </w:p>
    <w:p w14:paraId="3A2FD08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;pop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dx</w:t>
      </w:r>
    </w:p>
    <w:p w14:paraId="575FB17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0D282E0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597B59F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6C36A61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</w:p>
    <w:p w14:paraId="078E2F3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74B57A9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</w:t>
      </w:r>
    </w:p>
    <w:p w14:paraId="712CBC2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KEYBOARD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_RETURN  </w:t>
      </w:r>
    </w:p>
    <w:p w14:paraId="5C3A571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KEYBOARD_EXIT:</w:t>
      </w:r>
    </w:p>
    <w:p w14:paraId="452B049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,20h</w:t>
      </w:r>
    </w:p>
    <w:p w14:paraId="1E5CC1E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out  20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</w:p>
    <w:p w14:paraId="678827C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0eah</w:t>
      </w:r>
    </w:p>
    <w:p w14:paraId="6D6A6A6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dd OFFSET EXIT_FROM_INTERRUPT </w:t>
      </w:r>
    </w:p>
    <w:p w14:paraId="268120A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CODE_PM_DESC  </w:t>
      </w:r>
    </w:p>
    <w:p w14:paraId="42CF614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>KEYBOARD_RETURN:</w:t>
      </w:r>
    </w:p>
    <w:p w14:paraId="28D448E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,20h</w:t>
      </w:r>
    </w:p>
    <w:p w14:paraId="72FE54E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out  20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h,al                                 </w:t>
      </w:r>
    </w:p>
    <w:p w14:paraId="220D2E7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</w:t>
      </w:r>
    </w:p>
    <w:p w14:paraId="6EBB61D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14:paraId="25A474A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14:paraId="311D047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iretd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</w:t>
      </w:r>
    </w:p>
    <w:p w14:paraId="4141071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KEYBOARD_HANDLER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76BB0B7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0B316C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PIANO proc near</w:t>
      </w:r>
    </w:p>
    <w:p w14:paraId="717E1F5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E8461C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A_4: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07A7341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25</w:t>
      </w:r>
    </w:p>
    <w:p w14:paraId="3486C77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Ad_4</w:t>
      </w:r>
    </w:p>
    <w:p w14:paraId="319F5AB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2712 </w:t>
      </w:r>
    </w:p>
    <w:p w14:paraId="49686F6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4685C5F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1508538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Ad_4: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7B78F76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12</w:t>
      </w:r>
    </w:p>
    <w:p w14:paraId="6AB7D4F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B_4</w:t>
      </w:r>
    </w:p>
    <w:p w14:paraId="29725B4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2560 </w:t>
      </w:r>
    </w:p>
    <w:p w14:paraId="23239DB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286530F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4D137CB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B_4:</w:t>
      </w:r>
    </w:p>
    <w:p w14:paraId="7FA5742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26</w:t>
      </w:r>
    </w:p>
    <w:p w14:paraId="0965713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C_5</w:t>
      </w:r>
    </w:p>
    <w:p w14:paraId="13B5AA7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dx, 2415</w:t>
      </w:r>
    </w:p>
    <w:p w14:paraId="3B5A773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189D6CB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6A5FED6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C_5:</w:t>
      </w:r>
    </w:p>
    <w:p w14:paraId="7D24B66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27</w:t>
      </w:r>
    </w:p>
    <w:p w14:paraId="0477848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Cd_5</w:t>
      </w:r>
    </w:p>
    <w:p w14:paraId="7823547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2280 </w:t>
      </w:r>
    </w:p>
    <w:p w14:paraId="7E6BCF3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08F857C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3A4B4F9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Cd_5:</w:t>
      </w:r>
    </w:p>
    <w:p w14:paraId="7638605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33</w:t>
      </w:r>
    </w:p>
    <w:p w14:paraId="6BD3D9D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D_5</w:t>
      </w:r>
    </w:p>
    <w:p w14:paraId="3958116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2152 </w:t>
      </w:r>
    </w:p>
    <w:p w14:paraId="02A0543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5BCC8E5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517E565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D_5:</w:t>
      </w:r>
    </w:p>
    <w:p w14:paraId="76C2F5D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47</w:t>
      </w:r>
    </w:p>
    <w:p w14:paraId="305DEF5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Dd_5</w:t>
      </w:r>
    </w:p>
    <w:p w14:paraId="1EB43D0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2031 </w:t>
      </w:r>
    </w:p>
    <w:p w14:paraId="03959CD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1DADDA0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319187F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Dd_5:</w:t>
      </w:r>
    </w:p>
    <w:p w14:paraId="371B127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34</w:t>
      </w:r>
    </w:p>
    <w:p w14:paraId="24A0F88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E_5</w:t>
      </w:r>
    </w:p>
    <w:p w14:paraId="4E6A8EC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1917 </w:t>
      </w:r>
    </w:p>
    <w:p w14:paraId="68F47CA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065EDF0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009EA02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E_5:</w:t>
      </w:r>
    </w:p>
    <w:p w14:paraId="6073C4A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48</w:t>
      </w:r>
    </w:p>
    <w:p w14:paraId="544B05A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F_5</w:t>
      </w:r>
    </w:p>
    <w:p w14:paraId="5D244FE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1810 </w:t>
      </w:r>
    </w:p>
    <w:p w14:paraId="5519226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4049EE6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6F4C0AE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F_5:</w:t>
      </w:r>
    </w:p>
    <w:p w14:paraId="534C560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36</w:t>
      </w:r>
    </w:p>
    <w:p w14:paraId="328D374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Fd_5</w:t>
      </w:r>
    </w:p>
    <w:p w14:paraId="6E8DF4A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1708 </w:t>
      </w:r>
    </w:p>
    <w:p w14:paraId="56F0B44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6B4074A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22C9519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Fd_5:</w:t>
      </w:r>
    </w:p>
    <w:p w14:paraId="204AE20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10</w:t>
      </w:r>
    </w:p>
    <w:p w14:paraId="73CEACF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G_5</w:t>
      </w:r>
    </w:p>
    <w:p w14:paraId="5ACD776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1612 </w:t>
      </w:r>
    </w:p>
    <w:p w14:paraId="176BCE1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1DCE305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0A21F16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G_5: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53367D7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37</w:t>
      </w:r>
    </w:p>
    <w:p w14:paraId="6C782CE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Gd_5</w:t>
      </w:r>
    </w:p>
    <w:p w14:paraId="595F584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1522 </w:t>
      </w:r>
    </w:p>
    <w:p w14:paraId="39C9BA9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0B08DC5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6DF913F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Gd_5:</w:t>
      </w:r>
    </w:p>
    <w:p w14:paraId="07801DA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11</w:t>
      </w:r>
    </w:p>
    <w:p w14:paraId="58FEACF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A_5</w:t>
      </w:r>
    </w:p>
    <w:p w14:paraId="3D3D7D8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ax, 1436 </w:t>
      </w:r>
    </w:p>
    <w:p w14:paraId="7B04A38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7C02D1A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1330E7E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A_5: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563E523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38</w:t>
      </w:r>
    </w:p>
    <w:p w14:paraId="2FE560D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END_PIANO</w:t>
      </w:r>
    </w:p>
    <w:p w14:paraId="0DC04BC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1356 </w:t>
      </w:r>
    </w:p>
    <w:p w14:paraId="2527016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646EBC6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</w:p>
    <w:p w14:paraId="073E239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END_PIANO:</w:t>
      </w:r>
    </w:p>
    <w:p w14:paraId="75E83AD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925FB8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                                  </w:t>
      </w:r>
    </w:p>
    <w:p w14:paraId="7130724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PIANO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6A9D7CD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6CA223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proc near</w:t>
      </w:r>
    </w:p>
    <w:p w14:paraId="038E512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dx, ax</w:t>
      </w:r>
    </w:p>
    <w:p w14:paraId="05CAE94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push ax</w:t>
      </w:r>
    </w:p>
    <w:p w14:paraId="5463380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ax, dx</w:t>
      </w:r>
    </w:p>
    <w:p w14:paraId="7D69677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bl, 200</w:t>
      </w:r>
    </w:p>
    <w:p w14:paraId="4FB2406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mul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</w:t>
      </w:r>
    </w:p>
    <w:p w14:paraId="045D8E0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;add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ax, 5000</w:t>
      </w:r>
    </w:p>
    <w:p w14:paraId="141F726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57384B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out 42h, al</w:t>
      </w:r>
    </w:p>
    <w:p w14:paraId="0BB686D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al, ah</w:t>
      </w:r>
    </w:p>
    <w:p w14:paraId="7460C33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ab/>
        <w:t>out 42h, al</w:t>
      </w:r>
    </w:p>
    <w:p w14:paraId="3F2D391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4F519B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pop ax</w:t>
      </w:r>
    </w:p>
    <w:p w14:paraId="09E8C8A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                                  </w:t>
      </w:r>
    </w:p>
    <w:p w14:paraId="42660DC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602B48B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7922C0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ENABLR_SOUND proc near               </w:t>
      </w:r>
    </w:p>
    <w:p w14:paraId="3DB04A0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ds</w:t>
      </w:r>
    </w:p>
    <w:p w14:paraId="2F14089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2E99745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pushad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</w:t>
      </w:r>
    </w:p>
    <w:p w14:paraId="501153B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43C5AE6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,61h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11C1A41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or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3</w:t>
      </w:r>
    </w:p>
    <w:p w14:paraId="4CC05F3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out 61h, al</w:t>
      </w:r>
    </w:p>
    <w:p w14:paraId="0B12AE6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66B9A04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</w:t>
      </w:r>
    </w:p>
    <w:p w14:paraId="7A477F9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14:paraId="23F79B7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14:paraId="6D14717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                                  </w:t>
      </w:r>
    </w:p>
    <w:p w14:paraId="4451830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ENABLR_SOUND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061D52C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DFD79F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CLRSCR  proc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near                               </w:t>
      </w:r>
    </w:p>
    <w:p w14:paraId="703C616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57727FF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pushad</w:t>
      </w:r>
      <w:proofErr w:type="spellEnd"/>
    </w:p>
    <w:p w14:paraId="5EA5149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,TEXT_DESC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</w:t>
      </w:r>
    </w:p>
    <w:p w14:paraId="7E14564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,ax</w:t>
      </w:r>
      <w:proofErr w:type="spellEnd"/>
    </w:p>
    <w:p w14:paraId="6D3E9EB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,edi</w:t>
      </w:r>
      <w:proofErr w:type="spellEnd"/>
    </w:p>
    <w:p w14:paraId="165B798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ecx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,80*25                              </w:t>
      </w:r>
    </w:p>
    <w:p w14:paraId="4E51AF3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ax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,700h</w:t>
      </w:r>
    </w:p>
    <w:p w14:paraId="2EBBD14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rep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stosw</w:t>
      </w:r>
      <w:proofErr w:type="spellEnd"/>
      <w:proofErr w:type="gramEnd"/>
    </w:p>
    <w:p w14:paraId="7657A99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1C12E7A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pop  es</w:t>
      </w:r>
      <w:proofErr w:type="gramEnd"/>
    </w:p>
    <w:p w14:paraId="1C4E59E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04DA962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CLRSCR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  <w:proofErr w:type="gramEnd"/>
    </w:p>
    <w:p w14:paraId="50C0383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939066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BB732E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BUFFER_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CLEAR  proc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near                         </w:t>
      </w:r>
    </w:p>
    <w:p w14:paraId="5E2966A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al,' '</w:t>
      </w:r>
    </w:p>
    <w:p w14:paraId="75548D4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[esi+0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47BCD0D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31A5495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[esi+2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2CFB31A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[esi+3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3BAD6DA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[esi+4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07535A5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[esi+5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23BC519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[esi+6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0A93770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[esi+7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564A51E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7C362A7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BUFFER_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CLEAR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  <w:proofErr w:type="gramEnd"/>
    </w:p>
    <w:p w14:paraId="450825F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4A575F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AAC04B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BUFFER_OUTPUT proc near                         </w:t>
      </w:r>
    </w:p>
    <w:p w14:paraId="743C99F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53EC9F1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PUSHAD</w:t>
      </w:r>
    </w:p>
    <w:p w14:paraId="37A0B62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,TEXT_DESC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</w:t>
      </w:r>
    </w:p>
    <w:p w14:paraId="2B7822B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,ax</w:t>
      </w:r>
      <w:proofErr w:type="spellEnd"/>
    </w:p>
    <w:p w14:paraId="3AD7F98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OUTPUT_LOOP:                                    </w:t>
      </w:r>
    </w:p>
    <w:p w14:paraId="0A8C9B5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lodsb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</w:t>
      </w:r>
    </w:p>
    <w:p w14:paraId="4F3036A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or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al,al</w:t>
      </w:r>
      <w:proofErr w:type="spellEnd"/>
      <w:proofErr w:type="gramEnd"/>
    </w:p>
    <w:p w14:paraId="07AD09D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OUTPUT_EXIT                            </w:t>
      </w:r>
    </w:p>
    <w:p w14:paraId="145F7C4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stosb</w:t>
      </w:r>
      <w:proofErr w:type="spellEnd"/>
    </w:p>
    <w:p w14:paraId="2E2ED32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  <w:proofErr w:type="gramEnd"/>
    </w:p>
    <w:p w14:paraId="5568786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OUTPUT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_LOOP</w:t>
      </w:r>
    </w:p>
    <w:p w14:paraId="23E1034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OUTPUT_EXIT:                                    </w:t>
      </w:r>
    </w:p>
    <w:p w14:paraId="0A489E0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1EE3527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pop  es</w:t>
      </w:r>
      <w:proofErr w:type="gramEnd"/>
    </w:p>
    <w:p w14:paraId="11DEF2C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311560F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BUFFER_OUTPUT ENDP</w:t>
      </w:r>
    </w:p>
    <w:p w14:paraId="1C35A9F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1C53D9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6D8CF2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68FEA5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SIZE_CODE_PM     =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(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$ - CODE_PM_BEGIN)</w:t>
      </w:r>
    </w:p>
    <w:p w14:paraId="2A1D663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CODE_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PM  ENDS</w:t>
      </w:r>
      <w:proofErr w:type="gramEnd"/>
    </w:p>
    <w:p w14:paraId="44E733A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4B6830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8CDCE8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DATA    segment para use16                      </w:t>
      </w:r>
    </w:p>
    <w:p w14:paraId="2A78FE5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DATA_BEGIN      = $</w:t>
      </w:r>
    </w:p>
    <w:p w14:paraId="7EC3102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1C4F5DE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DESC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struc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2BD1D6C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LIMIT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2C2A9B0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BASE_L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7989BDC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BASE_M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344310A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ACCESS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0BE3A77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ATTRIBS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379C92A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BASE_H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0CB2749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DESC  ends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352EDA7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DESC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struc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617F970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OFFS_L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76D240F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SEL 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7B13E20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PARAM_CNT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44D328B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ACCESS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73CCFBC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OFFS_H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19E39CD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DESC  ends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4C05C47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IDTR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struc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144FF96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LIMIT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5B20BAC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IDT_L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11A9C7D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IDT_H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39639C3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IDTR  ends</w:t>
      </w:r>
      <w:proofErr w:type="gramEnd"/>
    </w:p>
    <w:p w14:paraId="3D6D4E3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255E521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GDT_BEGIN   = $</w:t>
      </w:r>
    </w:p>
    <w:p w14:paraId="2E8052D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 label   word                            </w:t>
      </w:r>
    </w:p>
    <w:p w14:paraId="0BF5C53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GDT_0       S_DESC &lt;0,0,0,0,0,0&gt;                                  </w:t>
      </w:r>
    </w:p>
    <w:p w14:paraId="6E9B85A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GDT_GDT     S_DESC &lt;GDT_SIZE-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1,,,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10010010b,0,&gt;                 </w:t>
      </w:r>
    </w:p>
    <w:p w14:paraId="5F642E9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GDT_CODE_RM S_DESC &lt;SIZE_CODE_RM-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1,,,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10011010b,0,&gt;             </w:t>
      </w:r>
    </w:p>
    <w:p w14:paraId="215D251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GDT_DATA    S_DESC &lt;SIZE_DATA-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1,,,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11110010b,0,&gt;      </w:t>
      </w:r>
    </w:p>
    <w:p w14:paraId="0D65887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GDT_STACK   S_DESC &lt;1000h-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1,,,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10010010b,0,&gt;                    </w:t>
      </w:r>
    </w:p>
    <w:p w14:paraId="0B3179F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GDT_TEXT    S_DESC &lt;2000h-1,8000h,0Bh,11110010b,0,0&gt; </w:t>
      </w:r>
    </w:p>
    <w:p w14:paraId="0421348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GDT_CODE_PM S_DESC &lt;SIZE_CODE_PM-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1,,,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10011010b,01000000b,&gt;    </w:t>
      </w:r>
    </w:p>
    <w:p w14:paraId="08E7F3B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GDT_IDT     S_DESC &lt;SIZE_IDT-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1,,,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10010010b,0,&gt;                  </w:t>
      </w:r>
    </w:p>
    <w:p w14:paraId="457C4A9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GDT_SIZE    = ($ - GDT_BEGIN)               </w:t>
      </w:r>
    </w:p>
    <w:p w14:paraId="4C46E17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644852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CODE_RM_DESC = (GDT_CODE_RM - GDT_0)</w:t>
      </w:r>
    </w:p>
    <w:p w14:paraId="1DB5B4E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DATA_DESC    = (GDT_DATA - GDT_0)      </w:t>
      </w:r>
    </w:p>
    <w:p w14:paraId="5EE9426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STACK_DESC   = (GDT_STACK - GDT_0)</w:t>
      </w:r>
    </w:p>
    <w:p w14:paraId="35A45BE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TEXT_DESC    = (GDT_TEXT - GDT_0)  </w:t>
      </w:r>
    </w:p>
    <w:p w14:paraId="7D659C0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CODE_PM_DESC = (GDT_CODE_PM - GDT_0)</w:t>
      </w:r>
    </w:p>
    <w:p w14:paraId="3E1EC75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IDT_DESC     = (GDT_IDT - GDT_0)</w:t>
      </w:r>
    </w:p>
    <w:p w14:paraId="3DD1A9D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F6CC1F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;IDT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</w:p>
    <w:p w14:paraId="7A5B0BE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IDTR    R_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IDTR  &lt;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SIZE_IDT,0,0&gt;               </w:t>
      </w:r>
    </w:p>
    <w:p w14:paraId="11E4ACE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 label   word                           </w:t>
      </w:r>
    </w:p>
    <w:p w14:paraId="0CCB04C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IDT_BEGIN   = $</w:t>
      </w:r>
    </w:p>
    <w:p w14:paraId="6383D3E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0123456789ABCDEF</w:t>
      </w:r>
    </w:p>
    <w:p w14:paraId="536473C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IDT_0&amp;N I_DESC &lt;0, CODE_PM_DESC,0,10001111b,0&gt;           </w:t>
      </w:r>
    </w:p>
    <w:p w14:paraId="4FBA314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14:paraId="350102B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0123456789ABCDEF</w:t>
      </w:r>
    </w:p>
    <w:p w14:paraId="02D176A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IDT_1&amp;N I_DESC &lt;0, CODE_PM_DESC, 0, 10001111b, 0&gt;         </w:t>
      </w:r>
    </w:p>
    <w:p w14:paraId="38C2A90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14:paraId="1EDB7E1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IDT_TIMER    I_DESC &lt;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0,CODE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_PM_DESC,0,10001110b,0&gt;             </w:t>
      </w:r>
    </w:p>
    <w:p w14:paraId="6581DFB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IDT_KEYBOARD I_DESC &lt;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0,CODE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_PM_DESC,0,10001110b,0&gt;             </w:t>
      </w:r>
    </w:p>
    <w:p w14:paraId="4270971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23456789ABCDEF</w:t>
      </w:r>
    </w:p>
    <w:p w14:paraId="74615A3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IDT_2&amp;N         I_DESC &lt;0, CODE_PM_DESC, 0, 10001110b, 0&gt;  </w:t>
      </w:r>
    </w:p>
    <w:p w14:paraId="55CF02C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14:paraId="01A9ECC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SIZE_IDT        =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(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$ - IDT_BEGIN)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6EEC498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9CDC0B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MSG_HELLO   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"Press key to change mode to PM",13,10,"$"</w:t>
      </w:r>
    </w:p>
    <w:p w14:paraId="65664D6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MSG_HELLO_PM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"We are in PM. Press ESC or wait till timer ends to exit PM",0</w:t>
      </w:r>
    </w:p>
    <w:p w14:paraId="20B408B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MSG_EXIT    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"We are in RM",13,10,"$"</w:t>
      </w:r>
    </w:p>
    <w:p w14:paraId="35BF12F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MSG_KEYBOARD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"Scan code:",0</w:t>
      </w:r>
    </w:p>
    <w:p w14:paraId="7E47A0A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MSG_TIME    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"Go back to RM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  XXXXXXX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seconds",0</w:t>
      </w:r>
    </w:p>
    <w:p w14:paraId="1CEB7B2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MSG_COUNT   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"Amount of interrupt calls:",0</w:t>
      </w:r>
    </w:p>
    <w:p w14:paraId="10E0D93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MSG_EXC     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"Exception: XX",0</w:t>
      </w:r>
    </w:p>
    <w:p w14:paraId="1CF90BF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MSG_ENTER   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"Enter time in protected mode: $"</w:t>
      </w:r>
    </w:p>
    <w:p w14:paraId="194CAA1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MSG_ERROR   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"incorrect error$"</w:t>
      </w:r>
    </w:p>
    <w:p w14:paraId="2D2535E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HEX_TAB     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"0123456789ABCDEF"   </w:t>
      </w:r>
    </w:p>
    <w:p w14:paraId="0790BB3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566A71C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POINT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".$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"</w:t>
      </w:r>
    </w:p>
    <w:p w14:paraId="4C9C193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P_0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"=0=",0</w:t>
      </w:r>
    </w:p>
    <w:p w14:paraId="1B7F393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P_1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"=1=",0</w:t>
      </w:r>
    </w:p>
    <w:p w14:paraId="7AC34A6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P_2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"=2=",0</w:t>
      </w:r>
    </w:p>
    <w:p w14:paraId="310A0D3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P_3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"=3=",0</w:t>
      </w:r>
    </w:p>
    <w:p w14:paraId="69A9A8A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P_4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"=4=",0</w:t>
      </w:r>
    </w:p>
    <w:p w14:paraId="2CB81F4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P_5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"=5=",0</w:t>
      </w:r>
    </w:p>
    <w:p w14:paraId="2E94D65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P_6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"=6=",0</w:t>
      </w:r>
    </w:p>
    <w:p w14:paraId="1EF0730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P_7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"=7=",0</w:t>
      </w:r>
    </w:p>
    <w:p w14:paraId="09795A5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P_8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"=8=",0</w:t>
      </w:r>
    </w:p>
    <w:p w14:paraId="0F8C699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ab/>
        <w:t>P_9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"=9=",0</w:t>
      </w:r>
    </w:p>
    <w:p w14:paraId="18BAB9F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4E7D0DD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ESP32           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dd  1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dup(?)            </w:t>
      </w:r>
    </w:p>
    <w:p w14:paraId="2E8924D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INT_MASK_M  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dup(?)            </w:t>
      </w:r>
    </w:p>
    <w:p w14:paraId="5E57DC6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INT_MASK_S  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dup(?)            </w:t>
      </w:r>
    </w:p>
    <w:p w14:paraId="6BAEEBA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KEY_SCAN_CODE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dup(?)            </w:t>
      </w:r>
    </w:p>
    <w:p w14:paraId="309435A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SECOND      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dup(?)            </w:t>
      </w:r>
    </w:p>
    <w:p w14:paraId="40DAE71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TIME        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dup(10)           </w:t>
      </w:r>
    </w:p>
    <w:p w14:paraId="28DF2EC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COUNT       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dup(0)            </w:t>
      </w:r>
    </w:p>
    <w:p w14:paraId="1512333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BUFFER_COUNT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8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dup(' ')          </w:t>
      </w:r>
    </w:p>
    <w:p w14:paraId="764414F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dup(0)</w:t>
      </w:r>
    </w:p>
    <w:p w14:paraId="2CE5C40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BUFFER_SCAN_CODE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8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dup(' ')          </w:t>
      </w:r>
    </w:p>
    <w:p w14:paraId="059D976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dup(0)                </w:t>
      </w:r>
    </w:p>
    <w:p w14:paraId="09C6555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BUFFER_TIME 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8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dup(' ')          </w:t>
      </w:r>
    </w:p>
    <w:p w14:paraId="18C494F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dup(0)</w:t>
      </w:r>
    </w:p>
    <w:p w14:paraId="4892AD1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INPUT_TIME  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6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,7 dup(?)          </w:t>
      </w:r>
    </w:p>
    <w:p w14:paraId="3E06B5B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BUFFER_CR_0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32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dup(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'?')</w:t>
      </w:r>
    </w:p>
    <w:p w14:paraId="2275814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1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dup(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0) </w:t>
      </w:r>
    </w:p>
    <w:p w14:paraId="10ED2DD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BUFFER_CR_0_RM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32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dup(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'?'), 13, 10, "$" 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</w:t>
      </w:r>
    </w:p>
    <w:p w14:paraId="7603D7D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SIZE_DATA   = ($ - DATA_BEGIN)                  </w:t>
      </w:r>
    </w:p>
    <w:p w14:paraId="0C7CF57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DATA    ends</w:t>
      </w:r>
    </w:p>
    <w:p w14:paraId="30E1379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STACK_A segment para stack</w:t>
      </w:r>
    </w:p>
    <w:p w14:paraId="4B1E442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1000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 dup(?)</w:t>
      </w:r>
    </w:p>
    <w:p w14:paraId="6329F4D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STACK_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  ends</w:t>
      </w:r>
      <w:proofErr w:type="gramEnd"/>
    </w:p>
    <w:p w14:paraId="5BA1F5E7" w14:textId="77777777" w:rsid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 START</w:t>
      </w:r>
    </w:p>
    <w:p w14:paraId="6F63820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780EC1C" w14:textId="77777777" w:rsidR="002B5B09" w:rsidRPr="003A6ABE" w:rsidRDefault="00E10616" w:rsidP="00BF7225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  <w:r w:rsidR="00EB6DC7">
        <w:rPr>
          <w:sz w:val="28"/>
          <w:szCs w:val="28"/>
        </w:rPr>
        <w:t>ы</w:t>
      </w:r>
    </w:p>
    <w:p w14:paraId="07EEE1CA" w14:textId="77777777" w:rsidR="002B5B09" w:rsidRDefault="002B5B09" w:rsidP="004C0176">
      <w:pPr>
        <w:pStyle w:val="ac"/>
        <w:rPr>
          <w:b w:val="0"/>
          <w:sz w:val="28"/>
          <w:szCs w:val="28"/>
        </w:rPr>
      </w:pPr>
    </w:p>
    <w:p w14:paraId="7258C045" w14:textId="137C247B" w:rsidR="00394AE5" w:rsidRDefault="00394AE5" w:rsidP="004C0176">
      <w:pPr>
        <w:pStyle w:val="ac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6780018F" wp14:editId="34C8AC35">
            <wp:extent cx="5760000" cy="388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189E" w14:textId="77777777" w:rsidR="00394AE5" w:rsidRDefault="00394AE5" w:rsidP="00394AE5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4.1. — Старт программы.</w:t>
      </w:r>
    </w:p>
    <w:p w14:paraId="771E417B" w14:textId="77777777" w:rsidR="00394AE5" w:rsidRDefault="00394AE5" w:rsidP="00394AE5">
      <w:pPr>
        <w:pStyle w:val="ac"/>
        <w:rPr>
          <w:b w:val="0"/>
          <w:szCs w:val="28"/>
        </w:rPr>
      </w:pPr>
    </w:p>
    <w:p w14:paraId="5EC314F3" w14:textId="77777777" w:rsidR="00394AE5" w:rsidRDefault="00394AE5" w:rsidP="00394AE5">
      <w:pPr>
        <w:pStyle w:val="ac"/>
        <w:rPr>
          <w:b w:val="0"/>
          <w:szCs w:val="28"/>
        </w:rPr>
      </w:pPr>
      <w:r>
        <w:rPr>
          <w:noProof/>
        </w:rPr>
        <w:lastRenderedPageBreak/>
        <w:drawing>
          <wp:inline distT="0" distB="0" distL="0" distR="0" wp14:anchorId="11833E41" wp14:editId="72F804A6">
            <wp:extent cx="5760000" cy="388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A57C" w14:textId="77777777" w:rsidR="00394AE5" w:rsidRDefault="00394AE5" w:rsidP="00394AE5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4.2. — Реальный режим.</w:t>
      </w:r>
    </w:p>
    <w:p w14:paraId="296485E0" w14:textId="77777777" w:rsidR="00394AE5" w:rsidRDefault="00394AE5" w:rsidP="00394AE5">
      <w:pPr>
        <w:pStyle w:val="ac"/>
        <w:rPr>
          <w:b w:val="0"/>
          <w:szCs w:val="28"/>
        </w:rPr>
      </w:pPr>
    </w:p>
    <w:p w14:paraId="1070B7B9" w14:textId="77777777" w:rsidR="00394AE5" w:rsidRDefault="00394AE5" w:rsidP="00394AE5">
      <w:pPr>
        <w:pStyle w:val="ac"/>
        <w:rPr>
          <w:b w:val="0"/>
          <w:szCs w:val="28"/>
        </w:rPr>
      </w:pPr>
    </w:p>
    <w:p w14:paraId="4F44E369" w14:textId="77777777" w:rsidR="00394AE5" w:rsidRPr="002B5B09" w:rsidRDefault="00394AE5" w:rsidP="00394AE5">
      <w:pPr>
        <w:pStyle w:val="ac"/>
        <w:rPr>
          <w:b w:val="0"/>
          <w:szCs w:val="28"/>
        </w:rPr>
      </w:pPr>
    </w:p>
    <w:p w14:paraId="20D51D9F" w14:textId="77777777" w:rsidR="00394AE5" w:rsidRDefault="00394AE5" w:rsidP="004C0176">
      <w:pPr>
        <w:pStyle w:val="ac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2FD7479F" wp14:editId="70E36737">
            <wp:extent cx="5778000" cy="388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8000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1483" w14:textId="77777777" w:rsidR="00394AE5" w:rsidRDefault="00394AE5" w:rsidP="00394AE5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4.2. — Защищенный режим.</w:t>
      </w:r>
    </w:p>
    <w:p w14:paraId="24C59E76" w14:textId="77777777" w:rsidR="00394AE5" w:rsidRDefault="00394AE5" w:rsidP="004C0176">
      <w:pPr>
        <w:pStyle w:val="ac"/>
        <w:rPr>
          <w:b w:val="0"/>
          <w:sz w:val="28"/>
          <w:szCs w:val="28"/>
        </w:rPr>
      </w:pPr>
    </w:p>
    <w:p w14:paraId="4C5CE989" w14:textId="77777777" w:rsidR="00394AE5" w:rsidRDefault="00394AE5" w:rsidP="004C0176">
      <w:pPr>
        <w:pStyle w:val="ac"/>
        <w:rPr>
          <w:b w:val="0"/>
          <w:sz w:val="28"/>
          <w:szCs w:val="28"/>
        </w:rPr>
      </w:pPr>
    </w:p>
    <w:p w14:paraId="2378105A" w14:textId="77777777" w:rsidR="00394AE5" w:rsidRDefault="00394AE5" w:rsidP="004C0176">
      <w:pPr>
        <w:pStyle w:val="ac"/>
        <w:rPr>
          <w:b w:val="0"/>
          <w:sz w:val="28"/>
          <w:szCs w:val="28"/>
        </w:rPr>
      </w:pPr>
    </w:p>
    <w:p w14:paraId="50180F88" w14:textId="77777777" w:rsidR="002B5B09" w:rsidRPr="002B5B09" w:rsidRDefault="002B5B09" w:rsidP="004C0176">
      <w:pPr>
        <w:pStyle w:val="ac"/>
        <w:rPr>
          <w:b w:val="0"/>
          <w:sz w:val="28"/>
          <w:szCs w:val="28"/>
        </w:rPr>
      </w:pPr>
    </w:p>
    <w:p w14:paraId="4618AF25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14:paraId="3C03F702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7F27D606" w14:textId="77777777" w:rsidR="00CE6372" w:rsidRDefault="00727247" w:rsidP="00CE6372">
      <w:pPr>
        <w:shd w:val="clear" w:color="auto" w:fill="FFFFFF"/>
        <w:ind w:firstLine="708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sz w:val="28"/>
          <w:szCs w:val="28"/>
          <w:lang w:val="ru-RU"/>
        </w:rPr>
        <w:t>В данной лабораторной работе были выполнены все поставленные задачи:</w:t>
      </w:r>
      <w:r w:rsidR="005C10A0">
        <w:rPr>
          <w:sz w:val="28"/>
          <w:szCs w:val="28"/>
          <w:lang w:val="ru-RU"/>
        </w:rPr>
        <w:t xml:space="preserve"> </w:t>
      </w:r>
      <w:r w:rsid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был вы</w:t>
      </w:r>
      <w:r w:rsidR="00CE6372" w:rsidRP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полнен успешный переход в</w:t>
      </w:r>
      <w:r w:rsid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="00CE6372" w:rsidRP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защищенный режим и возврат из него. Были написаны обработчики прерываний</w:t>
      </w:r>
      <w:r w:rsid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="00CE6372" w:rsidRP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клавиатуры и таймера, выполняющие свою работу в защищенном режиме.</w:t>
      </w:r>
    </w:p>
    <w:p w14:paraId="364A9D44" w14:textId="77777777" w:rsidR="00A55677" w:rsidRPr="00CE6372" w:rsidRDefault="00A55677" w:rsidP="00CE6372">
      <w:pPr>
        <w:shd w:val="clear" w:color="auto" w:fill="FFFFFF"/>
        <w:ind w:firstLine="708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sz w:val="28"/>
          <w:szCs w:val="28"/>
          <w:lang w:val="ru-RU"/>
        </w:rPr>
        <w:t xml:space="preserve">Программа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>, который эмулировался с помощью</w:t>
      </w:r>
      <w:r w:rsidR="000C1E08">
        <w:rPr>
          <w:sz w:val="28"/>
          <w:szCs w:val="28"/>
          <w:lang w:val="ru-RU"/>
        </w:rPr>
        <w:t xml:space="preserve"> </w:t>
      </w:r>
      <w:r w:rsidR="0053232B">
        <w:rPr>
          <w:sz w:val="28"/>
          <w:szCs w:val="28"/>
        </w:rPr>
        <w:t>DOSBox 0.74</w:t>
      </w:r>
      <w:r w:rsidR="002965F0">
        <w:rPr>
          <w:sz w:val="28"/>
          <w:szCs w:val="28"/>
        </w:rPr>
        <w:t>-3</w:t>
      </w:r>
      <w:r w:rsidRPr="000C1E08">
        <w:rPr>
          <w:sz w:val="28"/>
          <w:szCs w:val="28"/>
          <w:lang w:val="ru-RU"/>
        </w:rPr>
        <w:t>.</w:t>
      </w:r>
    </w:p>
    <w:sectPr w:rsidR="00A55677" w:rsidRPr="00CE6372" w:rsidSect="0092437A">
      <w:footerReference w:type="default" r:id="rId10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C420B" w14:textId="77777777" w:rsidR="000A5062" w:rsidRDefault="000A5062" w:rsidP="002D50C3">
      <w:pPr>
        <w:spacing w:after="0" w:line="240" w:lineRule="auto"/>
      </w:pPr>
      <w:r>
        <w:separator/>
      </w:r>
    </w:p>
  </w:endnote>
  <w:endnote w:type="continuationSeparator" w:id="0">
    <w:p w14:paraId="6CB2137F" w14:textId="77777777" w:rsidR="000A5062" w:rsidRDefault="000A5062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EndPr/>
    <w:sdtContent>
      <w:p w14:paraId="773CD9A3" w14:textId="77777777" w:rsidR="00B53C3B" w:rsidRDefault="00B53C3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A6ABE">
          <w:rPr>
            <w:noProof/>
            <w:lang w:val="ru-RU"/>
          </w:rPr>
          <w:t>22</w:t>
        </w:r>
        <w:r>
          <w:fldChar w:fldCharType="end"/>
        </w:r>
      </w:p>
      <w:p w14:paraId="74764137" w14:textId="77777777" w:rsidR="00B53C3B" w:rsidRDefault="000A5062">
        <w:pPr>
          <w:pStyle w:val="aa"/>
          <w:jc w:val="right"/>
        </w:pPr>
      </w:p>
    </w:sdtContent>
  </w:sdt>
  <w:p w14:paraId="77B0D6AF" w14:textId="77777777" w:rsidR="00B53C3B" w:rsidRDefault="00B53C3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CDC0D" w14:textId="77777777" w:rsidR="000A5062" w:rsidRDefault="000A5062" w:rsidP="002D50C3">
      <w:pPr>
        <w:spacing w:after="0" w:line="240" w:lineRule="auto"/>
      </w:pPr>
      <w:r>
        <w:separator/>
      </w:r>
    </w:p>
  </w:footnote>
  <w:footnote w:type="continuationSeparator" w:id="0">
    <w:p w14:paraId="5D005E00" w14:textId="77777777" w:rsidR="000A5062" w:rsidRDefault="000A5062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4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3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8"/>
  </w:num>
  <w:num w:numId="7">
    <w:abstractNumId w:val="9"/>
  </w:num>
  <w:num w:numId="8">
    <w:abstractNumId w:val="4"/>
  </w:num>
  <w:num w:numId="9">
    <w:abstractNumId w:val="20"/>
  </w:num>
  <w:num w:numId="10">
    <w:abstractNumId w:val="8"/>
  </w:num>
  <w:num w:numId="11">
    <w:abstractNumId w:val="6"/>
  </w:num>
  <w:num w:numId="12">
    <w:abstractNumId w:val="13"/>
  </w:num>
  <w:num w:numId="13">
    <w:abstractNumId w:val="22"/>
  </w:num>
  <w:num w:numId="14">
    <w:abstractNumId w:val="12"/>
  </w:num>
  <w:num w:numId="15">
    <w:abstractNumId w:val="0"/>
  </w:num>
  <w:num w:numId="16">
    <w:abstractNumId w:val="3"/>
  </w:num>
  <w:num w:numId="17">
    <w:abstractNumId w:val="15"/>
  </w:num>
  <w:num w:numId="18">
    <w:abstractNumId w:val="19"/>
  </w:num>
  <w:num w:numId="19">
    <w:abstractNumId w:val="16"/>
  </w:num>
  <w:num w:numId="20">
    <w:abstractNumId w:val="17"/>
  </w:num>
  <w:num w:numId="21">
    <w:abstractNumId w:val="10"/>
  </w:num>
  <w:num w:numId="22">
    <w:abstractNumId w:val="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1FD"/>
    <w:rsid w:val="0000398E"/>
    <w:rsid w:val="000317B4"/>
    <w:rsid w:val="00067C47"/>
    <w:rsid w:val="00076FD8"/>
    <w:rsid w:val="00080ECE"/>
    <w:rsid w:val="000A5062"/>
    <w:rsid w:val="000A5174"/>
    <w:rsid w:val="000A594B"/>
    <w:rsid w:val="000A7B2F"/>
    <w:rsid w:val="000C1E08"/>
    <w:rsid w:val="000D1D7A"/>
    <w:rsid w:val="000D2ABB"/>
    <w:rsid w:val="000D64D3"/>
    <w:rsid w:val="000E0EDD"/>
    <w:rsid w:val="000E1F9D"/>
    <w:rsid w:val="000F44E0"/>
    <w:rsid w:val="00112F50"/>
    <w:rsid w:val="001160FB"/>
    <w:rsid w:val="00133E4D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65F0"/>
    <w:rsid w:val="00297EE0"/>
    <w:rsid w:val="002A504D"/>
    <w:rsid w:val="002A54DB"/>
    <w:rsid w:val="002B5B09"/>
    <w:rsid w:val="002B65F8"/>
    <w:rsid w:val="002C2DCB"/>
    <w:rsid w:val="002C4B76"/>
    <w:rsid w:val="002D50C3"/>
    <w:rsid w:val="002E7FE6"/>
    <w:rsid w:val="002F4DA8"/>
    <w:rsid w:val="0030205B"/>
    <w:rsid w:val="00310BFF"/>
    <w:rsid w:val="003233A3"/>
    <w:rsid w:val="00335679"/>
    <w:rsid w:val="00351AAF"/>
    <w:rsid w:val="00355D08"/>
    <w:rsid w:val="0035624B"/>
    <w:rsid w:val="003568E9"/>
    <w:rsid w:val="0036170D"/>
    <w:rsid w:val="00362C2C"/>
    <w:rsid w:val="003733A2"/>
    <w:rsid w:val="0038532F"/>
    <w:rsid w:val="0038623B"/>
    <w:rsid w:val="00394AE5"/>
    <w:rsid w:val="003A6ABE"/>
    <w:rsid w:val="003C1E9C"/>
    <w:rsid w:val="003E043D"/>
    <w:rsid w:val="003E7B83"/>
    <w:rsid w:val="00417869"/>
    <w:rsid w:val="004234B4"/>
    <w:rsid w:val="004356CC"/>
    <w:rsid w:val="0044251F"/>
    <w:rsid w:val="004622B3"/>
    <w:rsid w:val="00484A00"/>
    <w:rsid w:val="004A473B"/>
    <w:rsid w:val="004C0176"/>
    <w:rsid w:val="004C1DCE"/>
    <w:rsid w:val="004C3566"/>
    <w:rsid w:val="004D23EC"/>
    <w:rsid w:val="004D6FE5"/>
    <w:rsid w:val="004E7A94"/>
    <w:rsid w:val="00527177"/>
    <w:rsid w:val="0053232B"/>
    <w:rsid w:val="0056034B"/>
    <w:rsid w:val="005B3BDB"/>
    <w:rsid w:val="005C10A0"/>
    <w:rsid w:val="005E3226"/>
    <w:rsid w:val="005E388D"/>
    <w:rsid w:val="00630C8C"/>
    <w:rsid w:val="0064125D"/>
    <w:rsid w:val="00651CEE"/>
    <w:rsid w:val="006634E6"/>
    <w:rsid w:val="00674EE6"/>
    <w:rsid w:val="006872B3"/>
    <w:rsid w:val="00692E80"/>
    <w:rsid w:val="006A21CC"/>
    <w:rsid w:val="006A78A1"/>
    <w:rsid w:val="006E12E2"/>
    <w:rsid w:val="006E429F"/>
    <w:rsid w:val="006F3AE8"/>
    <w:rsid w:val="00707C8F"/>
    <w:rsid w:val="00727247"/>
    <w:rsid w:val="007608D8"/>
    <w:rsid w:val="00761A39"/>
    <w:rsid w:val="007632B0"/>
    <w:rsid w:val="00771863"/>
    <w:rsid w:val="00774C9B"/>
    <w:rsid w:val="00780A59"/>
    <w:rsid w:val="007A582D"/>
    <w:rsid w:val="007B57BF"/>
    <w:rsid w:val="00802618"/>
    <w:rsid w:val="0080478B"/>
    <w:rsid w:val="008146B0"/>
    <w:rsid w:val="008162EA"/>
    <w:rsid w:val="0082696C"/>
    <w:rsid w:val="00827D6C"/>
    <w:rsid w:val="0084067C"/>
    <w:rsid w:val="00841D60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D40B2"/>
    <w:rsid w:val="008E2DDB"/>
    <w:rsid w:val="008E46D3"/>
    <w:rsid w:val="008F7155"/>
    <w:rsid w:val="00913102"/>
    <w:rsid w:val="00920FA3"/>
    <w:rsid w:val="0092437A"/>
    <w:rsid w:val="00934662"/>
    <w:rsid w:val="00937294"/>
    <w:rsid w:val="009432A3"/>
    <w:rsid w:val="00943C54"/>
    <w:rsid w:val="009650C3"/>
    <w:rsid w:val="00966749"/>
    <w:rsid w:val="00987759"/>
    <w:rsid w:val="00995B74"/>
    <w:rsid w:val="009A557A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D2BB6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418C9"/>
    <w:rsid w:val="00B43A89"/>
    <w:rsid w:val="00B53C3B"/>
    <w:rsid w:val="00B71AC3"/>
    <w:rsid w:val="00B85CD9"/>
    <w:rsid w:val="00BA2AAC"/>
    <w:rsid w:val="00BA6D55"/>
    <w:rsid w:val="00BD05BB"/>
    <w:rsid w:val="00BD7E3A"/>
    <w:rsid w:val="00BF0978"/>
    <w:rsid w:val="00BF7225"/>
    <w:rsid w:val="00C10E1E"/>
    <w:rsid w:val="00C32C98"/>
    <w:rsid w:val="00C36BB0"/>
    <w:rsid w:val="00C37D13"/>
    <w:rsid w:val="00C51BB6"/>
    <w:rsid w:val="00C80624"/>
    <w:rsid w:val="00C833EB"/>
    <w:rsid w:val="00C90EF1"/>
    <w:rsid w:val="00C95ACC"/>
    <w:rsid w:val="00CA037A"/>
    <w:rsid w:val="00CA5137"/>
    <w:rsid w:val="00CB62B9"/>
    <w:rsid w:val="00CD0815"/>
    <w:rsid w:val="00CD449F"/>
    <w:rsid w:val="00CD5AC7"/>
    <w:rsid w:val="00CE6372"/>
    <w:rsid w:val="00CF0544"/>
    <w:rsid w:val="00D059F4"/>
    <w:rsid w:val="00D10699"/>
    <w:rsid w:val="00D21262"/>
    <w:rsid w:val="00D24E2C"/>
    <w:rsid w:val="00D72B0D"/>
    <w:rsid w:val="00D732AC"/>
    <w:rsid w:val="00D75F8A"/>
    <w:rsid w:val="00D948D0"/>
    <w:rsid w:val="00DB454A"/>
    <w:rsid w:val="00DC6EE6"/>
    <w:rsid w:val="00DE3ECA"/>
    <w:rsid w:val="00DE431B"/>
    <w:rsid w:val="00E003B1"/>
    <w:rsid w:val="00E06948"/>
    <w:rsid w:val="00E10616"/>
    <w:rsid w:val="00E4098B"/>
    <w:rsid w:val="00E96A1A"/>
    <w:rsid w:val="00EA2D3E"/>
    <w:rsid w:val="00EB6DC7"/>
    <w:rsid w:val="00ED38C3"/>
    <w:rsid w:val="00EF1885"/>
    <w:rsid w:val="00F079FC"/>
    <w:rsid w:val="00F21820"/>
    <w:rsid w:val="00F21FEF"/>
    <w:rsid w:val="00F634F0"/>
    <w:rsid w:val="00F807A5"/>
    <w:rsid w:val="00F8675E"/>
    <w:rsid w:val="00F960DA"/>
    <w:rsid w:val="00FD2D82"/>
    <w:rsid w:val="00FE0EB7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7692C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paragraph" w:styleId="4">
    <w:name w:val="heading 4"/>
    <w:basedOn w:val="a"/>
    <w:link w:val="40"/>
    <w:qFormat/>
    <w:rsid w:val="002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2A504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e">
    <w:name w:val="Normal (Web)"/>
    <w:basedOn w:val="a"/>
    <w:uiPriority w:val="99"/>
    <w:rsid w:val="003C1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3938</Words>
  <Characters>22450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Олег Tx2OB</cp:lastModifiedBy>
  <cp:revision>3</cp:revision>
  <cp:lastPrinted>2021-04-29T19:58:00Z</cp:lastPrinted>
  <dcterms:created xsi:type="dcterms:W3CDTF">2024-04-12T13:21:00Z</dcterms:created>
  <dcterms:modified xsi:type="dcterms:W3CDTF">2024-04-12T17:13:00Z</dcterms:modified>
</cp:coreProperties>
</file>